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3E69" w:rsidRDefault="002C754E">
      <w:pPr>
        <w:pStyle w:val="DocumentTitle"/>
        <w:ind w:left="0"/>
        <w:jc w:val="center"/>
        <w:rPr>
          <w:rFonts w:ascii="Times New Roman" w:hAnsi="Times New Roman" w:cs="Times New Roman"/>
          <w:sz w:val="24"/>
          <w:szCs w:val="24"/>
        </w:rPr>
      </w:pPr>
      <w:r>
        <w:rPr>
          <w:rFonts w:ascii="Times New Roman" w:hAnsi="Times New Roman" w:cs="Times New Roman"/>
          <w:b/>
          <w:i w:val="0"/>
          <w:sz w:val="36"/>
          <w:szCs w:val="36"/>
        </w:rPr>
        <w:t xml:space="preserve">Minutes of the Meeting </w:t>
      </w:r>
    </w:p>
    <w:p w:rsidR="00743E69" w:rsidRDefault="002C754E">
      <w:pPr>
        <w:pStyle w:val="FirstPageLabelHeading"/>
        <w:rPr>
          <w:rFonts w:ascii="Times New Roman" w:hAnsi="Times New Roman" w:cs="Times New Roman"/>
          <w:sz w:val="24"/>
          <w:szCs w:val="24"/>
        </w:rPr>
      </w:pPr>
      <w:r>
        <w:rPr>
          <w:rFonts w:ascii="Times New Roman" w:hAnsi="Times New Roman" w:cs="Times New Roman"/>
          <w:sz w:val="24"/>
          <w:szCs w:val="24"/>
        </w:rPr>
        <w:t xml:space="preserve">  </w:t>
      </w:r>
    </w:p>
    <w:p w:rsidR="00743E69" w:rsidRDefault="00743E69">
      <w:pPr>
        <w:pStyle w:val="FirstPageLabelHeading"/>
        <w:rPr>
          <w:rFonts w:ascii="Times New Roman" w:hAnsi="Times New Roman" w:cs="Times New Roman"/>
          <w:sz w:val="24"/>
          <w:szCs w:val="24"/>
        </w:rPr>
      </w:pPr>
    </w:p>
    <w:p w:rsidR="00743E69" w:rsidRDefault="002C754E">
      <w:pPr>
        <w:pStyle w:val="FirstPageLabelHeading"/>
        <w:rPr>
          <w:rFonts w:ascii="Times New Roman" w:hAnsi="Times New Roman" w:cs="Times New Roman"/>
          <w:sz w:val="24"/>
          <w:szCs w:val="24"/>
        </w:rPr>
      </w:pPr>
      <w:r>
        <w:rPr>
          <w:rFonts w:ascii="Times New Roman" w:hAnsi="Times New Roman" w:cs="Times New Roman"/>
          <w:sz w:val="24"/>
          <w:szCs w:val="24"/>
        </w:rPr>
        <w:t xml:space="preserve">                                                                     </w:t>
      </w:r>
      <w:r w:rsidR="00472E77">
        <w:rPr>
          <w:rFonts w:ascii="Times New Roman" w:hAnsi="Times New Roman" w:cs="Times New Roman"/>
          <w:sz w:val="24"/>
          <w:szCs w:val="24"/>
        </w:rPr>
        <w:t xml:space="preserve">           Author: Jeeva Aravinth J V</w:t>
      </w:r>
    </w:p>
    <w:p w:rsidR="00743E69" w:rsidRDefault="002C754E">
      <w:pPr>
        <w:pStyle w:val="FirstPageLabelHeading"/>
        <w:rPr>
          <w:rFonts w:ascii="Times New Roman" w:hAnsi="Times New Roman" w:cs="Times New Roman"/>
          <w:sz w:val="24"/>
          <w:szCs w:val="24"/>
        </w:rPr>
      </w:pPr>
      <w:r>
        <w:rPr>
          <w:rFonts w:ascii="Times New Roman" w:hAnsi="Times New Roman" w:cs="Times New Roman"/>
          <w:sz w:val="24"/>
          <w:szCs w:val="24"/>
        </w:rPr>
        <w:t xml:space="preserve">                                                    </w:t>
      </w:r>
      <w:r w:rsidR="00472E77">
        <w:rPr>
          <w:rFonts w:ascii="Times New Roman" w:hAnsi="Times New Roman" w:cs="Times New Roman"/>
          <w:sz w:val="24"/>
          <w:szCs w:val="24"/>
        </w:rPr>
        <w:t xml:space="preserve">                    Date: 18-Nov</w:t>
      </w:r>
      <w:r>
        <w:rPr>
          <w:rFonts w:ascii="Times New Roman" w:hAnsi="Times New Roman" w:cs="Times New Roman"/>
          <w:sz w:val="24"/>
          <w:szCs w:val="24"/>
        </w:rPr>
        <w:t>-2022</w:t>
      </w:r>
    </w:p>
    <w:p w:rsidR="00743E69" w:rsidRDefault="00743E69">
      <w:pPr>
        <w:pStyle w:val="Heading1Text"/>
        <w:rPr>
          <w:rFonts w:ascii="Times New Roman" w:hAnsi="Times New Roman" w:cs="Times New Roman"/>
          <w:sz w:val="24"/>
          <w:szCs w:val="24"/>
        </w:rPr>
      </w:pPr>
    </w:p>
    <w:p w:rsidR="00743E69" w:rsidRDefault="00743E69">
      <w:pPr>
        <w:sectPr w:rsidR="00743E69">
          <w:headerReference w:type="default" r:id="rId8"/>
          <w:footerReference w:type="default" r:id="rId9"/>
          <w:headerReference w:type="first" r:id="rId10"/>
          <w:footerReference w:type="first" r:id="rId11"/>
          <w:pgSz w:w="12240" w:h="15840"/>
          <w:pgMar w:top="1440" w:right="1800" w:bottom="1440" w:left="1800" w:header="720" w:footer="720" w:gutter="0"/>
          <w:pgNumType w:start="1"/>
          <w:cols w:space="720"/>
          <w:docGrid w:linePitch="360"/>
        </w:sectPr>
      </w:pPr>
    </w:p>
    <w:p w:rsidR="00743E69" w:rsidRDefault="00472E77">
      <w:pPr>
        <w:pStyle w:val="Heading1Text"/>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Date: </w:t>
      </w:r>
      <w:r>
        <w:rPr>
          <w:rFonts w:ascii="Times New Roman" w:hAnsi="Times New Roman" w:cs="Times New Roman"/>
          <w:bCs/>
          <w:sz w:val="24"/>
          <w:szCs w:val="24"/>
        </w:rPr>
        <w:t>16</w:t>
      </w:r>
      <w:r>
        <w:rPr>
          <w:rFonts w:ascii="Times New Roman" w:hAnsi="Times New Roman" w:cs="Times New Roman"/>
          <w:sz w:val="24"/>
          <w:szCs w:val="24"/>
        </w:rPr>
        <w:t>-Nov</w:t>
      </w:r>
      <w:r w:rsidR="002C754E">
        <w:rPr>
          <w:rFonts w:ascii="Times New Roman" w:hAnsi="Times New Roman" w:cs="Times New Roman"/>
          <w:sz w:val="24"/>
          <w:szCs w:val="24"/>
        </w:rPr>
        <w:t>-2022</w:t>
      </w:r>
      <w:r w:rsidR="002C754E">
        <w:tab/>
      </w:r>
      <w:r w:rsidR="002C754E">
        <w:tab/>
      </w:r>
      <w:r w:rsidR="002C754E">
        <w:tab/>
      </w:r>
      <w:r w:rsidR="002C754E">
        <w:rPr>
          <w:rFonts w:ascii="Times New Roman" w:hAnsi="Times New Roman" w:cs="Times New Roman"/>
          <w:sz w:val="24"/>
          <w:szCs w:val="24"/>
        </w:rPr>
        <w:t xml:space="preserve">                                     </w:t>
      </w:r>
      <w:r>
        <w:rPr>
          <w:rFonts w:ascii="Times New Roman" w:hAnsi="Times New Roman" w:cs="Times New Roman"/>
          <w:b/>
          <w:bCs/>
          <w:sz w:val="24"/>
          <w:szCs w:val="24"/>
        </w:rPr>
        <w:t xml:space="preserve">Time: </w:t>
      </w:r>
      <w:r>
        <w:rPr>
          <w:rFonts w:ascii="Times New Roman" w:hAnsi="Times New Roman" w:cs="Times New Roman"/>
          <w:bCs/>
          <w:sz w:val="24"/>
          <w:szCs w:val="24"/>
        </w:rPr>
        <w:t>2</w:t>
      </w:r>
      <w:r>
        <w:rPr>
          <w:rFonts w:ascii="Times New Roman" w:hAnsi="Times New Roman" w:cs="Times New Roman"/>
          <w:sz w:val="24"/>
          <w:szCs w:val="24"/>
        </w:rPr>
        <w:t>.30PM to 3.3</w:t>
      </w:r>
      <w:r w:rsidR="002C754E">
        <w:rPr>
          <w:rFonts w:ascii="Times New Roman" w:hAnsi="Times New Roman" w:cs="Times New Roman"/>
          <w:sz w:val="24"/>
          <w:szCs w:val="24"/>
        </w:rPr>
        <w:t>0 PM</w:t>
      </w:r>
    </w:p>
    <w:p w:rsidR="00743E69" w:rsidRPr="00C76D1B" w:rsidRDefault="002C754E" w:rsidP="00C76D1B">
      <w:pPr>
        <w:pStyle w:val="Heading1Text"/>
        <w:tabs>
          <w:tab w:val="left" w:pos="1968"/>
        </w:tabs>
        <w:rPr>
          <w:rFonts w:ascii="Times New Roman" w:hAnsi="Times New Roman" w:cs="Times New Roman"/>
          <w:sz w:val="24"/>
          <w:szCs w:val="24"/>
        </w:rPr>
      </w:pPr>
      <w:r>
        <w:rPr>
          <w:rFonts w:ascii="Times New Roman" w:hAnsi="Times New Roman" w:cs="Times New Roman"/>
          <w:b/>
          <w:bCs/>
          <w:sz w:val="24"/>
          <w:szCs w:val="24"/>
        </w:rPr>
        <w:t xml:space="preserve">Venue: </w:t>
      </w:r>
      <w:r w:rsidR="00454CB7">
        <w:rPr>
          <w:rFonts w:ascii="Times New Roman" w:hAnsi="Times New Roman" w:cs="Times New Roman"/>
          <w:bCs/>
          <w:sz w:val="24"/>
          <w:szCs w:val="24"/>
        </w:rPr>
        <w:t>Virtual Meet-Microsoft Teams Platform</w:t>
      </w:r>
    </w:p>
    <w:p w:rsidR="00743E69" w:rsidRDefault="002C754E">
      <w:pPr>
        <w:pStyle w:val="Heading1Text"/>
        <w:rPr>
          <w:rFonts w:ascii="Times New Roman" w:hAnsi="Times New Roman" w:cs="Times New Roman"/>
          <w:sz w:val="24"/>
          <w:szCs w:val="24"/>
          <w:u w:val="single"/>
        </w:rPr>
      </w:pPr>
      <w:r>
        <w:rPr>
          <w:rFonts w:ascii="Times New Roman" w:hAnsi="Times New Roman" w:cs="Times New Roman"/>
          <w:b/>
          <w:bCs/>
          <w:sz w:val="24"/>
          <w:szCs w:val="24"/>
          <w:u w:val="single"/>
        </w:rPr>
        <w:t>1. Participants</w:t>
      </w:r>
    </w:p>
    <w:p w:rsidR="00743E69" w:rsidRDefault="002C754E">
      <w:pPr>
        <w:pStyle w:val="Heading1Text"/>
        <w:rPr>
          <w:rFonts w:ascii="Times New Roman" w:hAnsi="Times New Roman" w:cs="Times New Roman"/>
          <w:sz w:val="24"/>
          <w:szCs w:val="24"/>
        </w:rPr>
      </w:pPr>
      <w:r>
        <w:rPr>
          <w:rFonts w:ascii="Times New Roman" w:hAnsi="Times New Roman" w:cs="Times New Roman"/>
          <w:sz w:val="24"/>
          <w:szCs w:val="24"/>
        </w:rPr>
        <w:t xml:space="preserve">      1.  </w:t>
      </w:r>
      <w:proofErr w:type="spellStart"/>
      <w:r w:rsidR="00472E77">
        <w:rPr>
          <w:rFonts w:ascii="Times New Roman" w:hAnsi="Times New Roman" w:cs="Times New Roman"/>
          <w:sz w:val="24"/>
          <w:szCs w:val="24"/>
        </w:rPr>
        <w:t>Saraswathi</w:t>
      </w:r>
      <w:proofErr w:type="spellEnd"/>
      <w:r w:rsidR="00472E77">
        <w:rPr>
          <w:rFonts w:ascii="Times New Roman" w:hAnsi="Times New Roman" w:cs="Times New Roman"/>
          <w:sz w:val="24"/>
          <w:szCs w:val="24"/>
        </w:rPr>
        <w:t xml:space="preserve"> </w:t>
      </w:r>
      <w:proofErr w:type="spellStart"/>
      <w:r w:rsidR="00472E77">
        <w:rPr>
          <w:rFonts w:ascii="Times New Roman" w:hAnsi="Times New Roman" w:cs="Times New Roman"/>
          <w:sz w:val="24"/>
          <w:szCs w:val="24"/>
        </w:rPr>
        <w:t>sathiah</w:t>
      </w:r>
      <w:proofErr w:type="spellEnd"/>
    </w:p>
    <w:p w:rsidR="00472E77" w:rsidRDefault="00472E77">
      <w:pPr>
        <w:pStyle w:val="Heading1Text"/>
        <w:numPr>
          <w:ilvl w:val="0"/>
          <w:numId w:val="12"/>
        </w:numPr>
        <w:rPr>
          <w:rFonts w:ascii="Times New Roman" w:hAnsi="Times New Roman" w:cs="Times New Roman"/>
          <w:sz w:val="24"/>
          <w:szCs w:val="24"/>
        </w:rPr>
      </w:pPr>
      <w:r>
        <w:rPr>
          <w:rFonts w:ascii="Times New Roman" w:hAnsi="Times New Roman" w:cs="Times New Roman"/>
          <w:sz w:val="24"/>
          <w:szCs w:val="24"/>
        </w:rPr>
        <w:t>Jeeva Aravinth J V</w:t>
      </w:r>
    </w:p>
    <w:p w:rsidR="00743E69" w:rsidRDefault="00472E77">
      <w:pPr>
        <w:pStyle w:val="Heading1Text"/>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Jayashree</w:t>
      </w:r>
      <w:proofErr w:type="spellEnd"/>
      <w:r>
        <w:rPr>
          <w:rFonts w:ascii="Times New Roman" w:hAnsi="Times New Roman" w:cs="Times New Roman"/>
          <w:sz w:val="24"/>
          <w:szCs w:val="24"/>
        </w:rPr>
        <w:t xml:space="preserve"> K</w:t>
      </w:r>
    </w:p>
    <w:p w:rsidR="00472E77" w:rsidRDefault="00472E77">
      <w:pPr>
        <w:pStyle w:val="Heading1Text"/>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Joythika</w:t>
      </w:r>
      <w:proofErr w:type="spellEnd"/>
      <w:r>
        <w:rPr>
          <w:rFonts w:ascii="Times New Roman" w:hAnsi="Times New Roman" w:cs="Times New Roman"/>
          <w:sz w:val="24"/>
          <w:szCs w:val="24"/>
        </w:rPr>
        <w:t xml:space="preserve"> S</w:t>
      </w:r>
    </w:p>
    <w:p w:rsidR="00472E77" w:rsidRDefault="00472E77">
      <w:pPr>
        <w:pStyle w:val="Heading1Text"/>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Indhumathi</w:t>
      </w:r>
      <w:proofErr w:type="spellEnd"/>
      <w:r>
        <w:rPr>
          <w:rFonts w:ascii="Times New Roman" w:hAnsi="Times New Roman" w:cs="Times New Roman"/>
          <w:sz w:val="24"/>
          <w:szCs w:val="24"/>
        </w:rPr>
        <w:t xml:space="preserve"> A</w:t>
      </w:r>
    </w:p>
    <w:p w:rsidR="00472E77" w:rsidRDefault="00472E77">
      <w:pPr>
        <w:pStyle w:val="Heading1Text"/>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Shyaam</w:t>
      </w:r>
      <w:proofErr w:type="spellEnd"/>
      <w:r>
        <w:rPr>
          <w:rFonts w:ascii="Times New Roman" w:hAnsi="Times New Roman" w:cs="Times New Roman"/>
          <w:sz w:val="24"/>
          <w:szCs w:val="24"/>
        </w:rPr>
        <w:t xml:space="preserve"> M</w:t>
      </w:r>
    </w:p>
    <w:p w:rsidR="00472E77" w:rsidRDefault="00472E77">
      <w:pPr>
        <w:pStyle w:val="Heading1Text"/>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Raghul</w:t>
      </w:r>
      <w:proofErr w:type="spellEnd"/>
      <w:r>
        <w:rPr>
          <w:rFonts w:ascii="Times New Roman" w:hAnsi="Times New Roman" w:cs="Times New Roman"/>
          <w:sz w:val="24"/>
          <w:szCs w:val="24"/>
        </w:rPr>
        <w:t xml:space="preserve"> S M</w:t>
      </w:r>
    </w:p>
    <w:p w:rsidR="00743E69" w:rsidRDefault="002C754E">
      <w:pPr>
        <w:pStyle w:val="Heading1"/>
        <w:numPr>
          <w:ilvl w:val="0"/>
          <w:numId w:val="0"/>
        </w:numPr>
        <w:rPr>
          <w:rFonts w:ascii="Times New Roman" w:hAnsi="Times New Roman" w:cs="Times New Roman"/>
          <w:sz w:val="24"/>
          <w:szCs w:val="24"/>
          <w:u w:val="single"/>
        </w:rPr>
      </w:pPr>
      <w:r>
        <w:rPr>
          <w:rFonts w:ascii="Times New Roman" w:hAnsi="Times New Roman" w:cs="Times New Roman"/>
          <w:sz w:val="24"/>
          <w:szCs w:val="24"/>
          <w:u w:val="single"/>
        </w:rPr>
        <w:t>2. Purpose of the Meeting</w:t>
      </w:r>
      <w:r>
        <w:rPr>
          <w:rFonts w:ascii="Times New Roman" w:hAnsi="Times New Roman" w:cs="Times New Roman"/>
          <w:sz w:val="24"/>
          <w:szCs w:val="24"/>
        </w:rPr>
        <w:t xml:space="preserve"> </w:t>
      </w:r>
    </w:p>
    <w:p w:rsidR="00743E69" w:rsidRDefault="002C754E">
      <w:pPr>
        <w:pStyle w:val="Heading1Text"/>
        <w:jc w:val="both"/>
        <w:rPr>
          <w:rFonts w:ascii="Times New Roman" w:hAnsi="Times New Roman" w:cs="Times New Roman"/>
          <w:sz w:val="24"/>
          <w:szCs w:val="24"/>
        </w:rPr>
      </w:pPr>
      <w:r>
        <w:rPr>
          <w:rFonts w:ascii="Times New Roman" w:hAnsi="Times New Roman" w:cs="Times New Roman"/>
          <w:sz w:val="24"/>
          <w:szCs w:val="24"/>
        </w:rPr>
        <w:t xml:space="preserve">To review my learnings and assignments that I completed and to highlight the areas where I need to focus on.  </w:t>
      </w:r>
    </w:p>
    <w:p w:rsidR="00743E69" w:rsidRDefault="002C754E">
      <w:pPr>
        <w:pStyle w:val="Heading1"/>
        <w:numPr>
          <w:ilvl w:val="0"/>
          <w:numId w:val="0"/>
        </w:num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u w:val="single"/>
        </w:rPr>
        <w:t>. Agenda</w:t>
      </w:r>
    </w:p>
    <w:p w:rsidR="00743E69" w:rsidRDefault="002C754E" w:rsidP="0027221E">
      <w:pPr>
        <w:pStyle w:val="Heading1Text"/>
        <w:rPr>
          <w:rFonts w:ascii="Times New Roman" w:hAnsi="Times New Roman" w:cs="Times New Roman"/>
          <w:sz w:val="24"/>
          <w:szCs w:val="24"/>
        </w:rPr>
      </w:pPr>
      <w:r>
        <w:rPr>
          <w:rFonts w:ascii="Times New Roman" w:hAnsi="Times New Roman" w:cs="Times New Roman"/>
          <w:sz w:val="24"/>
          <w:szCs w:val="24"/>
        </w:rPr>
        <w:t xml:space="preserve">To review my learnings in </w:t>
      </w:r>
      <w:r w:rsidR="00472E77">
        <w:rPr>
          <w:rFonts w:ascii="Times New Roman" w:hAnsi="Times New Roman" w:cs="Times New Roman"/>
          <w:sz w:val="24"/>
          <w:szCs w:val="24"/>
        </w:rPr>
        <w:t xml:space="preserve">HTML, CSS and JavaScript concepts </w:t>
      </w:r>
      <w:r w:rsidR="0027221E">
        <w:rPr>
          <w:rFonts w:ascii="Times New Roman" w:hAnsi="Times New Roman" w:cs="Times New Roman"/>
          <w:sz w:val="24"/>
          <w:szCs w:val="24"/>
        </w:rPr>
        <w:t>to clear about the basics.</w:t>
      </w:r>
    </w:p>
    <w:p w:rsidR="0027221E" w:rsidRDefault="0027221E" w:rsidP="0027221E">
      <w:pPr>
        <w:pStyle w:val="Heading1Text"/>
        <w:rPr>
          <w:rFonts w:ascii="Times New Roman" w:hAnsi="Times New Roman" w:cs="Times New Roman"/>
          <w:sz w:val="24"/>
          <w:szCs w:val="24"/>
        </w:rPr>
      </w:pPr>
    </w:p>
    <w:p w:rsidR="00743E69" w:rsidRDefault="002C754E">
      <w:pPr>
        <w:pStyle w:val="Heading1"/>
        <w:numPr>
          <w:ilvl w:val="0"/>
          <w:numId w:val="0"/>
        </w:numPr>
        <w:rPr>
          <w:rFonts w:ascii="Times New Roman" w:hAnsi="Times New Roman" w:cs="Times New Roman"/>
          <w:sz w:val="24"/>
          <w:szCs w:val="24"/>
          <w:u w:val="single"/>
        </w:rPr>
      </w:pPr>
      <w:r>
        <w:rPr>
          <w:rFonts w:ascii="Times New Roman" w:hAnsi="Times New Roman" w:cs="Times New Roman"/>
          <w:sz w:val="24"/>
          <w:szCs w:val="24"/>
        </w:rPr>
        <w:lastRenderedPageBreak/>
        <w:t>4</w:t>
      </w:r>
      <w:r>
        <w:rPr>
          <w:rFonts w:ascii="Times New Roman" w:hAnsi="Times New Roman" w:cs="Times New Roman"/>
          <w:sz w:val="24"/>
          <w:szCs w:val="24"/>
          <w:u w:val="single"/>
        </w:rPr>
        <w:t>. Meeting Notes</w:t>
      </w:r>
    </w:p>
    <w:tbl>
      <w:tblPr>
        <w:tblW w:w="0" w:type="auto"/>
        <w:tblInd w:w="355" w:type="dxa"/>
        <w:tblLayout w:type="fixed"/>
        <w:tblLook w:val="04A0" w:firstRow="1" w:lastRow="0" w:firstColumn="1" w:lastColumn="0" w:noHBand="0" w:noVBand="1"/>
      </w:tblPr>
      <w:tblGrid>
        <w:gridCol w:w="3753"/>
        <w:gridCol w:w="2300"/>
        <w:gridCol w:w="2465"/>
      </w:tblGrid>
      <w:tr w:rsidR="00743E69">
        <w:trPr>
          <w:trHeight w:val="800"/>
        </w:trPr>
        <w:tc>
          <w:tcPr>
            <w:tcW w:w="37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743E69" w:rsidRDefault="002C754E">
            <w:pPr>
              <w:snapToGrid w:val="0"/>
              <w:ind w:left="0"/>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2300"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743E69" w:rsidRDefault="002C754E">
            <w:pPr>
              <w:snapToGrid w:val="0"/>
              <w:ind w:left="0"/>
              <w:jc w:val="center"/>
              <w:rPr>
                <w:rFonts w:ascii="Times New Roman" w:hAnsi="Times New Roman" w:cs="Times New Roman"/>
                <w:b/>
                <w:bCs/>
                <w:sz w:val="24"/>
                <w:szCs w:val="24"/>
              </w:rPr>
            </w:pPr>
            <w:r>
              <w:rPr>
                <w:rFonts w:ascii="Times New Roman" w:hAnsi="Times New Roman" w:cs="Times New Roman"/>
                <w:b/>
                <w:bCs/>
                <w:sz w:val="24"/>
                <w:szCs w:val="24"/>
              </w:rPr>
              <w:t>RESPONSIBILITY</w:t>
            </w:r>
          </w:p>
        </w:tc>
        <w:tc>
          <w:tcPr>
            <w:tcW w:w="2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743E69" w:rsidRDefault="002C754E">
            <w:pPr>
              <w:snapToGrid w:val="0"/>
              <w:ind w:left="0"/>
              <w:jc w:val="center"/>
            </w:pPr>
            <w:r>
              <w:rPr>
                <w:rFonts w:ascii="Times New Roman" w:hAnsi="Times New Roman" w:cs="Times New Roman"/>
                <w:b/>
                <w:bCs/>
                <w:sz w:val="24"/>
                <w:szCs w:val="24"/>
              </w:rPr>
              <w:t>COMPLETION DATE</w:t>
            </w:r>
          </w:p>
        </w:tc>
      </w:tr>
      <w:tr w:rsidR="00743E69">
        <w:tc>
          <w:tcPr>
            <w:tcW w:w="37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743E69" w:rsidRDefault="002C754E">
            <w:pPr>
              <w:pStyle w:val="ListParagraph"/>
              <w:numPr>
                <w:ilvl w:val="0"/>
                <w:numId w:val="13"/>
              </w:numPr>
              <w:snapToGrid w:val="0"/>
              <w:spacing w:line="240" w:lineRule="auto"/>
              <w:rPr>
                <w:rFonts w:ascii="Times New Roman" w:hAnsi="Times New Roman" w:cs="Times New Roman"/>
                <w:b/>
                <w:bCs/>
                <w:sz w:val="22"/>
                <w:szCs w:val="22"/>
                <w:u w:val="single"/>
              </w:rPr>
            </w:pPr>
            <w:r>
              <w:rPr>
                <w:rFonts w:ascii="Times New Roman" w:hAnsi="Times New Roman" w:cs="Times New Roman"/>
                <w:b/>
                <w:bCs/>
                <w:sz w:val="22"/>
                <w:szCs w:val="22"/>
              </w:rPr>
              <w:t>Discussions Held:</w:t>
            </w:r>
          </w:p>
          <w:p w:rsidR="00743E69" w:rsidRDefault="002C754E">
            <w:pPr>
              <w:pStyle w:val="ListParagraph"/>
              <w:numPr>
                <w:ilvl w:val="0"/>
                <w:numId w:val="13"/>
              </w:numPr>
              <w:snapToGrid w:val="0"/>
              <w:spacing w:line="240" w:lineRule="auto"/>
              <w:rPr>
                <w:rFonts w:eastAsia="Verdana"/>
                <w:sz w:val="21"/>
                <w:szCs w:val="21"/>
                <w:u w:val="single"/>
              </w:rPr>
            </w:pPr>
            <w:r>
              <w:rPr>
                <w:sz w:val="21"/>
                <w:szCs w:val="21"/>
                <w:u w:val="single"/>
              </w:rPr>
              <w:t>D</w:t>
            </w:r>
            <w:r w:rsidR="0027221E">
              <w:rPr>
                <w:sz w:val="21"/>
                <w:szCs w:val="21"/>
                <w:u w:val="single"/>
              </w:rPr>
              <w:t>iscussed on “SDLC”</w:t>
            </w:r>
            <w:r>
              <w:rPr>
                <w:sz w:val="21"/>
                <w:szCs w:val="21"/>
                <w:u w:val="single"/>
              </w:rPr>
              <w:t xml:space="preserve"> and learning as follow:</w:t>
            </w:r>
          </w:p>
          <w:p w:rsidR="00743E69" w:rsidRDefault="0027221E">
            <w:pPr>
              <w:pStyle w:val="ListParagraph"/>
              <w:numPr>
                <w:ilvl w:val="0"/>
                <w:numId w:val="13"/>
              </w:numPr>
              <w:snapToGrid w:val="0"/>
              <w:spacing w:line="240" w:lineRule="auto"/>
              <w:rPr>
                <w:rFonts w:eastAsia="Verdana"/>
                <w:sz w:val="21"/>
                <w:szCs w:val="21"/>
              </w:rPr>
            </w:pPr>
            <w:r>
              <w:rPr>
                <w:sz w:val="21"/>
                <w:szCs w:val="21"/>
              </w:rPr>
              <w:t>SDLC Phases</w:t>
            </w:r>
          </w:p>
          <w:p w:rsidR="00743E69" w:rsidRDefault="002C754E">
            <w:pPr>
              <w:pStyle w:val="ListParagraph"/>
              <w:numPr>
                <w:ilvl w:val="0"/>
                <w:numId w:val="13"/>
              </w:numPr>
              <w:snapToGrid w:val="0"/>
              <w:spacing w:line="240" w:lineRule="auto"/>
              <w:rPr>
                <w:rFonts w:eastAsia="Verdana"/>
                <w:sz w:val="21"/>
                <w:szCs w:val="21"/>
              </w:rPr>
            </w:pPr>
            <w:r>
              <w:rPr>
                <w:sz w:val="21"/>
                <w:szCs w:val="21"/>
              </w:rPr>
              <w:t>SDLC and its types with Models.</w:t>
            </w:r>
          </w:p>
          <w:p w:rsidR="0027221E" w:rsidRPr="0027221E" w:rsidRDefault="0027221E">
            <w:pPr>
              <w:pStyle w:val="ListParagraph"/>
              <w:numPr>
                <w:ilvl w:val="0"/>
                <w:numId w:val="13"/>
              </w:numPr>
              <w:snapToGrid w:val="0"/>
              <w:spacing w:line="240" w:lineRule="auto"/>
              <w:rPr>
                <w:rFonts w:eastAsia="Verdana"/>
                <w:sz w:val="21"/>
                <w:szCs w:val="21"/>
              </w:rPr>
            </w:pPr>
            <w:r>
              <w:rPr>
                <w:rFonts w:eastAsia="Verdana"/>
                <w:sz w:val="21"/>
                <w:szCs w:val="21"/>
              </w:rPr>
              <w:t>SRS Documentation</w:t>
            </w:r>
          </w:p>
          <w:p w:rsidR="00743E69" w:rsidRDefault="0027221E" w:rsidP="0027221E">
            <w:pPr>
              <w:pStyle w:val="ListParagraph"/>
              <w:numPr>
                <w:ilvl w:val="0"/>
                <w:numId w:val="13"/>
              </w:numPr>
              <w:snapToGrid w:val="0"/>
              <w:spacing w:line="240" w:lineRule="auto"/>
              <w:rPr>
                <w:rFonts w:eastAsia="Verdana"/>
                <w:sz w:val="21"/>
                <w:szCs w:val="21"/>
              </w:rPr>
            </w:pPr>
            <w:r>
              <w:rPr>
                <w:rFonts w:eastAsia="Verdana"/>
                <w:sz w:val="21"/>
                <w:szCs w:val="21"/>
              </w:rPr>
              <w:t>High level and low level design</w:t>
            </w:r>
          </w:p>
          <w:p w:rsidR="0027221E" w:rsidRDefault="0027221E" w:rsidP="0027221E">
            <w:pPr>
              <w:pStyle w:val="ListParagraph"/>
              <w:numPr>
                <w:ilvl w:val="0"/>
                <w:numId w:val="13"/>
              </w:numPr>
              <w:snapToGrid w:val="0"/>
              <w:spacing w:line="240" w:lineRule="auto"/>
              <w:rPr>
                <w:rFonts w:eastAsia="Verdana"/>
                <w:sz w:val="21"/>
                <w:szCs w:val="21"/>
              </w:rPr>
            </w:pPr>
            <w:r>
              <w:rPr>
                <w:rFonts w:eastAsia="Verdana"/>
                <w:sz w:val="21"/>
                <w:szCs w:val="21"/>
              </w:rPr>
              <w:t>How to implement High level design in webpage.</w:t>
            </w:r>
          </w:p>
          <w:p w:rsidR="006F2A3D" w:rsidRDefault="006F2A3D" w:rsidP="0027221E">
            <w:pPr>
              <w:pStyle w:val="ListParagraph"/>
              <w:numPr>
                <w:ilvl w:val="0"/>
                <w:numId w:val="13"/>
              </w:numPr>
              <w:snapToGrid w:val="0"/>
              <w:spacing w:line="240" w:lineRule="auto"/>
              <w:rPr>
                <w:rFonts w:eastAsia="Verdana"/>
                <w:sz w:val="21"/>
                <w:szCs w:val="21"/>
              </w:rPr>
            </w:pPr>
            <w:r>
              <w:rPr>
                <w:rFonts w:eastAsia="Verdana"/>
                <w:sz w:val="21"/>
                <w:szCs w:val="21"/>
              </w:rPr>
              <w:t>Why testing is important?</w:t>
            </w:r>
          </w:p>
          <w:p w:rsidR="0027221E" w:rsidRPr="0027221E" w:rsidRDefault="0027221E" w:rsidP="0027221E">
            <w:pPr>
              <w:pStyle w:val="ListParagraph"/>
              <w:numPr>
                <w:ilvl w:val="0"/>
                <w:numId w:val="13"/>
              </w:numPr>
              <w:snapToGrid w:val="0"/>
              <w:spacing w:line="240" w:lineRule="auto"/>
              <w:rPr>
                <w:rFonts w:eastAsia="Verdana"/>
                <w:sz w:val="21"/>
                <w:szCs w:val="21"/>
              </w:rPr>
            </w:pPr>
            <w:r>
              <w:rPr>
                <w:rFonts w:eastAsia="Verdana"/>
                <w:sz w:val="21"/>
                <w:szCs w:val="21"/>
                <w:u w:val="single"/>
              </w:rPr>
              <w:t>Discussed on HTML concepts as follows:</w:t>
            </w:r>
          </w:p>
          <w:p w:rsidR="00743E69" w:rsidRDefault="002C754E">
            <w:pPr>
              <w:pStyle w:val="ListParagraph"/>
              <w:numPr>
                <w:ilvl w:val="0"/>
                <w:numId w:val="13"/>
              </w:numPr>
              <w:snapToGrid w:val="0"/>
              <w:spacing w:line="240" w:lineRule="auto"/>
              <w:rPr>
                <w:rFonts w:eastAsia="Verdana"/>
                <w:sz w:val="21"/>
                <w:szCs w:val="21"/>
              </w:rPr>
            </w:pPr>
            <w:r>
              <w:rPr>
                <w:sz w:val="21"/>
                <w:szCs w:val="21"/>
              </w:rPr>
              <w:t xml:space="preserve"> </w:t>
            </w:r>
            <w:r w:rsidR="0027221E">
              <w:rPr>
                <w:sz w:val="21"/>
                <w:szCs w:val="21"/>
              </w:rPr>
              <w:t>HTML Layout.</w:t>
            </w:r>
          </w:p>
          <w:p w:rsidR="0027221E" w:rsidRDefault="0027221E" w:rsidP="0027221E">
            <w:pPr>
              <w:pStyle w:val="ListParagraph"/>
              <w:numPr>
                <w:ilvl w:val="0"/>
                <w:numId w:val="13"/>
              </w:numPr>
              <w:snapToGrid w:val="0"/>
              <w:spacing w:line="240" w:lineRule="auto"/>
              <w:rPr>
                <w:rFonts w:eastAsia="Verdana"/>
                <w:sz w:val="21"/>
                <w:szCs w:val="21"/>
              </w:rPr>
            </w:pPr>
            <w:r>
              <w:rPr>
                <w:rFonts w:eastAsia="Verdana"/>
                <w:sz w:val="21"/>
                <w:szCs w:val="21"/>
              </w:rPr>
              <w:t>Button tag and its attributes usage.</w:t>
            </w:r>
          </w:p>
          <w:p w:rsidR="00743E69" w:rsidRPr="0027221E" w:rsidRDefault="0027221E" w:rsidP="0027221E">
            <w:pPr>
              <w:pStyle w:val="ListParagraph"/>
              <w:numPr>
                <w:ilvl w:val="0"/>
                <w:numId w:val="13"/>
              </w:numPr>
              <w:snapToGrid w:val="0"/>
              <w:spacing w:line="240" w:lineRule="auto"/>
              <w:rPr>
                <w:rFonts w:eastAsia="Verdana"/>
                <w:sz w:val="21"/>
                <w:szCs w:val="21"/>
              </w:rPr>
            </w:pPr>
            <w:r>
              <w:rPr>
                <w:sz w:val="21"/>
                <w:szCs w:val="21"/>
              </w:rPr>
              <w:t>Meta tag</w:t>
            </w:r>
            <w:r w:rsidR="002C754E" w:rsidRPr="0027221E">
              <w:rPr>
                <w:sz w:val="21"/>
                <w:szCs w:val="21"/>
              </w:rPr>
              <w:t xml:space="preserve">    </w:t>
            </w:r>
          </w:p>
          <w:p w:rsidR="0027221E" w:rsidRPr="0027221E" w:rsidRDefault="0027221E" w:rsidP="0027221E">
            <w:pPr>
              <w:pStyle w:val="ListParagraph"/>
              <w:numPr>
                <w:ilvl w:val="0"/>
                <w:numId w:val="13"/>
              </w:numPr>
              <w:snapToGrid w:val="0"/>
              <w:spacing w:line="240" w:lineRule="auto"/>
              <w:rPr>
                <w:rFonts w:eastAsia="Verdana"/>
                <w:sz w:val="21"/>
                <w:szCs w:val="21"/>
              </w:rPr>
            </w:pPr>
            <w:r>
              <w:rPr>
                <w:sz w:val="21"/>
                <w:szCs w:val="21"/>
              </w:rPr>
              <w:t>Charset-UTF-8</w:t>
            </w:r>
          </w:p>
          <w:p w:rsidR="0027221E" w:rsidRPr="00417189" w:rsidRDefault="0027221E" w:rsidP="00417189">
            <w:pPr>
              <w:pStyle w:val="ListParagraph"/>
              <w:numPr>
                <w:ilvl w:val="0"/>
                <w:numId w:val="13"/>
              </w:numPr>
              <w:snapToGrid w:val="0"/>
              <w:spacing w:line="240" w:lineRule="auto"/>
              <w:rPr>
                <w:rFonts w:eastAsia="Verdana"/>
                <w:sz w:val="21"/>
                <w:szCs w:val="21"/>
              </w:rPr>
            </w:pPr>
            <w:r>
              <w:rPr>
                <w:rFonts w:eastAsia="Verdana"/>
                <w:sz w:val="21"/>
                <w:szCs w:val="21"/>
              </w:rPr>
              <w:t>Anchor tag and its attributes</w:t>
            </w:r>
          </w:p>
          <w:p w:rsidR="00743E69" w:rsidRDefault="002C754E">
            <w:pPr>
              <w:pStyle w:val="ListParagraph"/>
              <w:numPr>
                <w:ilvl w:val="0"/>
                <w:numId w:val="13"/>
              </w:numPr>
              <w:snapToGrid w:val="0"/>
              <w:spacing w:line="240" w:lineRule="auto"/>
              <w:rPr>
                <w:rFonts w:eastAsia="Verdana"/>
                <w:sz w:val="21"/>
                <w:szCs w:val="21"/>
                <w:u w:val="single"/>
              </w:rPr>
            </w:pPr>
            <w:r>
              <w:rPr>
                <w:sz w:val="21"/>
                <w:szCs w:val="21"/>
                <w:u w:val="single"/>
              </w:rPr>
              <w:t>D</w:t>
            </w:r>
            <w:r w:rsidR="00417189">
              <w:rPr>
                <w:sz w:val="21"/>
                <w:szCs w:val="21"/>
                <w:u w:val="single"/>
              </w:rPr>
              <w:t>iscussed on CSS as follows:</w:t>
            </w:r>
          </w:p>
          <w:p w:rsidR="00743E69" w:rsidRDefault="00417189">
            <w:pPr>
              <w:pStyle w:val="ListParagraph"/>
              <w:numPr>
                <w:ilvl w:val="0"/>
                <w:numId w:val="13"/>
              </w:numPr>
              <w:snapToGrid w:val="0"/>
              <w:spacing w:line="240" w:lineRule="auto"/>
              <w:rPr>
                <w:rFonts w:eastAsia="Verdana"/>
                <w:sz w:val="21"/>
                <w:szCs w:val="21"/>
              </w:rPr>
            </w:pPr>
            <w:r>
              <w:rPr>
                <w:rFonts w:eastAsia="Verdana"/>
                <w:sz w:val="21"/>
                <w:szCs w:val="21"/>
              </w:rPr>
              <w:t>Color functions</w:t>
            </w:r>
          </w:p>
          <w:p w:rsidR="00BD72DE" w:rsidRDefault="00417189">
            <w:pPr>
              <w:pStyle w:val="ListParagraph"/>
              <w:numPr>
                <w:ilvl w:val="0"/>
                <w:numId w:val="13"/>
              </w:numPr>
              <w:snapToGrid w:val="0"/>
              <w:spacing w:line="240" w:lineRule="auto"/>
              <w:rPr>
                <w:rFonts w:eastAsia="Verdana"/>
                <w:sz w:val="21"/>
                <w:szCs w:val="21"/>
              </w:rPr>
            </w:pPr>
            <w:r>
              <w:rPr>
                <w:rFonts w:eastAsia="Verdana"/>
                <w:sz w:val="21"/>
                <w:szCs w:val="21"/>
              </w:rPr>
              <w:lastRenderedPageBreak/>
              <w:t xml:space="preserve">What is absolute </w:t>
            </w:r>
            <w:r w:rsidR="00C46989">
              <w:rPr>
                <w:rFonts w:eastAsia="Verdana"/>
                <w:sz w:val="21"/>
                <w:szCs w:val="21"/>
              </w:rPr>
              <w:t>and r</w:t>
            </w:r>
            <w:r>
              <w:rPr>
                <w:rFonts w:eastAsia="Verdana"/>
                <w:sz w:val="21"/>
                <w:szCs w:val="21"/>
              </w:rPr>
              <w:t xml:space="preserve">elative in </w:t>
            </w:r>
            <w:proofErr w:type="gramStart"/>
            <w:r w:rsidR="00BD72DE">
              <w:rPr>
                <w:rFonts w:eastAsia="Verdana"/>
                <w:sz w:val="21"/>
                <w:szCs w:val="21"/>
              </w:rPr>
              <w:t>position.</w:t>
            </w:r>
            <w:proofErr w:type="gramEnd"/>
          </w:p>
          <w:p w:rsidR="00743E69" w:rsidRDefault="00417189">
            <w:pPr>
              <w:pStyle w:val="ListParagraph"/>
              <w:numPr>
                <w:ilvl w:val="0"/>
                <w:numId w:val="13"/>
              </w:numPr>
              <w:snapToGrid w:val="0"/>
              <w:spacing w:line="240" w:lineRule="auto"/>
              <w:rPr>
                <w:rFonts w:eastAsia="Verdana"/>
                <w:sz w:val="21"/>
                <w:szCs w:val="21"/>
              </w:rPr>
            </w:pPr>
            <w:r>
              <w:rPr>
                <w:rFonts w:eastAsia="Verdana"/>
                <w:sz w:val="21"/>
                <w:szCs w:val="21"/>
              </w:rPr>
              <w:t xml:space="preserve"> </w:t>
            </w:r>
            <w:r w:rsidR="00BD72DE">
              <w:rPr>
                <w:rFonts w:eastAsia="Verdana"/>
                <w:sz w:val="21"/>
                <w:szCs w:val="21"/>
              </w:rPr>
              <w:t>Display Flex and Grid concepts.</w:t>
            </w:r>
          </w:p>
          <w:p w:rsidR="00BD72DE" w:rsidRPr="00BD72DE" w:rsidRDefault="00BD72DE">
            <w:pPr>
              <w:pStyle w:val="ListParagraph"/>
              <w:numPr>
                <w:ilvl w:val="0"/>
                <w:numId w:val="13"/>
              </w:numPr>
              <w:snapToGrid w:val="0"/>
              <w:spacing w:line="240" w:lineRule="auto"/>
              <w:rPr>
                <w:rFonts w:eastAsia="Verdana"/>
                <w:sz w:val="21"/>
                <w:szCs w:val="21"/>
              </w:rPr>
            </w:pPr>
            <w:r>
              <w:rPr>
                <w:rFonts w:eastAsia="Verdana"/>
                <w:sz w:val="21"/>
                <w:szCs w:val="21"/>
              </w:rPr>
              <w:t>Responsive webpage.</w:t>
            </w:r>
          </w:p>
          <w:p w:rsidR="006F2A3D" w:rsidRPr="00C76D1B" w:rsidRDefault="00BD72DE" w:rsidP="00C76D1B">
            <w:pPr>
              <w:pStyle w:val="ListParagraph"/>
              <w:numPr>
                <w:ilvl w:val="0"/>
                <w:numId w:val="13"/>
              </w:numPr>
              <w:snapToGrid w:val="0"/>
              <w:spacing w:line="240" w:lineRule="auto"/>
              <w:rPr>
                <w:rFonts w:eastAsia="Verdana"/>
                <w:sz w:val="21"/>
                <w:szCs w:val="21"/>
                <w:u w:val="single"/>
              </w:rPr>
            </w:pPr>
            <w:r>
              <w:rPr>
                <w:rFonts w:eastAsia="Verdana"/>
                <w:sz w:val="21"/>
                <w:szCs w:val="21"/>
              </w:rPr>
              <w:t>Function properties.</w:t>
            </w:r>
          </w:p>
          <w:p w:rsidR="00743E69" w:rsidRDefault="006F2A3D">
            <w:pPr>
              <w:pStyle w:val="ListParagraph"/>
              <w:numPr>
                <w:ilvl w:val="0"/>
                <w:numId w:val="13"/>
              </w:numPr>
              <w:snapToGrid w:val="0"/>
              <w:spacing w:line="240" w:lineRule="auto"/>
              <w:rPr>
                <w:rFonts w:eastAsia="Verdana"/>
                <w:sz w:val="21"/>
                <w:szCs w:val="21"/>
              </w:rPr>
            </w:pPr>
            <w:r>
              <w:rPr>
                <w:sz w:val="21"/>
                <w:szCs w:val="21"/>
                <w:u w:val="single"/>
              </w:rPr>
              <w:t>Discussed on JavaS</w:t>
            </w:r>
            <w:r w:rsidR="00C46989">
              <w:rPr>
                <w:sz w:val="21"/>
                <w:szCs w:val="21"/>
                <w:u w:val="single"/>
              </w:rPr>
              <w:t>c</w:t>
            </w:r>
            <w:r>
              <w:rPr>
                <w:sz w:val="21"/>
                <w:szCs w:val="21"/>
                <w:u w:val="single"/>
              </w:rPr>
              <w:t>ript concepts:</w:t>
            </w:r>
          </w:p>
          <w:p w:rsidR="006F2A3D" w:rsidRPr="006F2A3D" w:rsidRDefault="006F2A3D">
            <w:pPr>
              <w:pStyle w:val="ListParagraph"/>
              <w:numPr>
                <w:ilvl w:val="0"/>
                <w:numId w:val="13"/>
              </w:numPr>
              <w:snapToGrid w:val="0"/>
              <w:spacing w:line="240" w:lineRule="auto"/>
              <w:rPr>
                <w:rFonts w:eastAsia="Verdana"/>
                <w:sz w:val="21"/>
                <w:szCs w:val="21"/>
              </w:rPr>
            </w:pPr>
            <w:r>
              <w:rPr>
                <w:rFonts w:eastAsia="Verdana"/>
                <w:sz w:val="21"/>
                <w:szCs w:val="21"/>
              </w:rPr>
              <w:t>Why JavaScript is important?</w:t>
            </w:r>
          </w:p>
          <w:p w:rsidR="00743E69" w:rsidRDefault="006F2A3D" w:rsidP="006F2A3D">
            <w:pPr>
              <w:pStyle w:val="ListParagraph"/>
              <w:numPr>
                <w:ilvl w:val="0"/>
                <w:numId w:val="13"/>
              </w:numPr>
              <w:snapToGrid w:val="0"/>
              <w:spacing w:line="240" w:lineRule="auto"/>
              <w:rPr>
                <w:sz w:val="21"/>
                <w:szCs w:val="21"/>
              </w:rPr>
            </w:pPr>
            <w:r>
              <w:rPr>
                <w:sz w:val="21"/>
                <w:szCs w:val="21"/>
              </w:rPr>
              <w:t>Ways to declare array.</w:t>
            </w:r>
          </w:p>
          <w:p w:rsidR="006F2A3D" w:rsidRDefault="006F2A3D" w:rsidP="006F2A3D">
            <w:pPr>
              <w:pStyle w:val="ListParagraph"/>
              <w:numPr>
                <w:ilvl w:val="0"/>
                <w:numId w:val="13"/>
              </w:numPr>
              <w:snapToGrid w:val="0"/>
              <w:spacing w:line="240" w:lineRule="auto"/>
              <w:rPr>
                <w:sz w:val="21"/>
                <w:szCs w:val="21"/>
              </w:rPr>
            </w:pPr>
            <w:r>
              <w:rPr>
                <w:sz w:val="21"/>
                <w:szCs w:val="21"/>
              </w:rPr>
              <w:t>Ways to use function.</w:t>
            </w:r>
          </w:p>
          <w:p w:rsidR="006F2A3D" w:rsidRDefault="00C46989" w:rsidP="006F2A3D">
            <w:pPr>
              <w:pStyle w:val="ListParagraph"/>
              <w:numPr>
                <w:ilvl w:val="0"/>
                <w:numId w:val="13"/>
              </w:numPr>
              <w:snapToGrid w:val="0"/>
              <w:spacing w:line="240" w:lineRule="auto"/>
              <w:rPr>
                <w:sz w:val="21"/>
                <w:szCs w:val="21"/>
              </w:rPr>
            </w:pPr>
            <w:r>
              <w:rPr>
                <w:sz w:val="21"/>
                <w:szCs w:val="21"/>
              </w:rPr>
              <w:t>Synchronous and Asynchronous function.</w:t>
            </w:r>
          </w:p>
          <w:p w:rsidR="00C46989" w:rsidRDefault="00C46989" w:rsidP="006F2A3D">
            <w:pPr>
              <w:pStyle w:val="ListParagraph"/>
              <w:numPr>
                <w:ilvl w:val="0"/>
                <w:numId w:val="13"/>
              </w:numPr>
              <w:snapToGrid w:val="0"/>
              <w:spacing w:line="240" w:lineRule="auto"/>
              <w:rPr>
                <w:sz w:val="21"/>
                <w:szCs w:val="21"/>
              </w:rPr>
            </w:pPr>
            <w:r>
              <w:rPr>
                <w:sz w:val="21"/>
                <w:szCs w:val="21"/>
              </w:rPr>
              <w:t>Arrow function usage.</w:t>
            </w:r>
          </w:p>
          <w:p w:rsidR="00724487" w:rsidRPr="00C76D1B" w:rsidRDefault="00724487" w:rsidP="00C76D1B">
            <w:pPr>
              <w:pStyle w:val="ListParagraph"/>
              <w:numPr>
                <w:ilvl w:val="0"/>
                <w:numId w:val="13"/>
              </w:numPr>
              <w:snapToGrid w:val="0"/>
              <w:spacing w:line="240" w:lineRule="auto"/>
              <w:rPr>
                <w:sz w:val="21"/>
                <w:szCs w:val="21"/>
              </w:rPr>
            </w:pPr>
            <w:r>
              <w:rPr>
                <w:sz w:val="21"/>
                <w:szCs w:val="21"/>
              </w:rPr>
              <w:t>Array Methods.</w:t>
            </w:r>
          </w:p>
        </w:tc>
        <w:tc>
          <w:tcPr>
            <w:tcW w:w="2300"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743E69" w:rsidRDefault="00743E69">
            <w:pPr>
              <w:pStyle w:val="FirstPageLabelHeading"/>
              <w:snapToGrid w:val="0"/>
              <w:jc w:val="center"/>
              <w:rPr>
                <w:rFonts w:ascii="Times New Roman" w:hAnsi="Times New Roman" w:cs="Times New Roman"/>
                <w:bCs/>
                <w:sz w:val="24"/>
                <w:szCs w:val="24"/>
              </w:rPr>
            </w:pPr>
          </w:p>
        </w:tc>
        <w:tc>
          <w:tcPr>
            <w:tcW w:w="2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743E69" w:rsidRDefault="00743E69">
            <w:pPr>
              <w:snapToGrid w:val="0"/>
              <w:ind w:left="0"/>
              <w:jc w:val="center"/>
            </w:pPr>
          </w:p>
          <w:p w:rsidR="00743E69" w:rsidRDefault="00743E69">
            <w:pPr>
              <w:snapToGrid w:val="0"/>
              <w:ind w:left="0"/>
              <w:jc w:val="center"/>
            </w:pPr>
          </w:p>
          <w:p w:rsidR="00743E69" w:rsidRDefault="00C76D1B">
            <w:pPr>
              <w:snapToGrid w:val="0"/>
              <w:ind w:left="0"/>
              <w:jc w:val="center"/>
              <w:rPr>
                <w:rFonts w:ascii="Times New Roman" w:hAnsi="Times New Roman" w:cs="Times New Roman"/>
                <w:sz w:val="24"/>
                <w:szCs w:val="24"/>
              </w:rPr>
            </w:pPr>
            <w:r>
              <w:rPr>
                <w:rFonts w:ascii="Times New Roman" w:hAnsi="Times New Roman" w:cs="Times New Roman"/>
                <w:sz w:val="24"/>
                <w:szCs w:val="24"/>
              </w:rPr>
              <w:t>16-Nov</w:t>
            </w:r>
            <w:r w:rsidR="002C754E">
              <w:rPr>
                <w:rFonts w:ascii="Times New Roman" w:hAnsi="Times New Roman" w:cs="Times New Roman"/>
                <w:sz w:val="24"/>
                <w:szCs w:val="24"/>
              </w:rPr>
              <w:t>-2022</w:t>
            </w:r>
          </w:p>
        </w:tc>
      </w:tr>
      <w:tr w:rsidR="00743E69" w:rsidTr="00454CB7">
        <w:tc>
          <w:tcPr>
            <w:tcW w:w="37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743E69" w:rsidRDefault="002C754E">
            <w:pPr>
              <w:snapToGrid w:val="0"/>
              <w:spacing w:line="240" w:lineRule="auto"/>
              <w:ind w:left="0"/>
              <w:rPr>
                <w:rFonts w:ascii="Times New Roman" w:hAnsi="Times New Roman" w:cs="Times New Roman"/>
                <w:bCs/>
                <w:sz w:val="24"/>
                <w:szCs w:val="24"/>
              </w:rPr>
            </w:pPr>
            <w:r>
              <w:rPr>
                <w:rFonts w:ascii="Times New Roman" w:hAnsi="Times New Roman" w:cs="Times New Roman"/>
                <w:b/>
                <w:bCs/>
                <w:sz w:val="24"/>
                <w:szCs w:val="24"/>
              </w:rPr>
              <w:lastRenderedPageBreak/>
              <w:t>Recommended Guidelines:</w:t>
            </w:r>
          </w:p>
          <w:p w:rsidR="00743E69" w:rsidRDefault="00724487">
            <w:pPr>
              <w:numPr>
                <w:ilvl w:val="0"/>
                <w:numId w:val="14"/>
              </w:numPr>
              <w:snapToGrid w:val="0"/>
              <w:spacing w:line="240" w:lineRule="auto"/>
              <w:rPr>
                <w:rFonts w:ascii="Times New Roman" w:hAnsi="Times New Roman" w:cs="Times New Roman"/>
                <w:sz w:val="24"/>
                <w:szCs w:val="24"/>
              </w:rPr>
            </w:pPr>
            <w:r>
              <w:rPr>
                <w:rFonts w:ascii="Times New Roman" w:hAnsi="Times New Roman" w:cs="Times New Roman"/>
                <w:sz w:val="24"/>
                <w:szCs w:val="24"/>
              </w:rPr>
              <w:t>To e</w:t>
            </w:r>
            <w:r w:rsidR="002C754E">
              <w:rPr>
                <w:rFonts w:ascii="Times New Roman" w:hAnsi="Times New Roman" w:cs="Times New Roman"/>
                <w:sz w:val="24"/>
                <w:szCs w:val="24"/>
              </w:rPr>
              <w:t xml:space="preserve">xplore </w:t>
            </w:r>
            <w:r>
              <w:rPr>
                <w:rFonts w:ascii="Times New Roman" w:hAnsi="Times New Roman" w:cs="Times New Roman"/>
                <w:sz w:val="24"/>
                <w:szCs w:val="24"/>
              </w:rPr>
              <w:t>more basic concepts in JavaScript.</w:t>
            </w:r>
          </w:p>
          <w:p w:rsidR="00743E69" w:rsidRDefault="002C754E">
            <w:pPr>
              <w:numPr>
                <w:ilvl w:val="0"/>
                <w:numId w:val="14"/>
              </w:numPr>
              <w:snapToGrid w:val="0"/>
              <w:spacing w:line="240" w:lineRule="auto"/>
              <w:rPr>
                <w:rFonts w:ascii="Times New Roman" w:hAnsi="Times New Roman" w:cs="Times New Roman"/>
                <w:sz w:val="24"/>
                <w:szCs w:val="24"/>
              </w:rPr>
            </w:pPr>
            <w:r>
              <w:rPr>
                <w:rFonts w:ascii="Times New Roman" w:hAnsi="Times New Roman" w:cs="Times New Roman"/>
                <w:sz w:val="24"/>
                <w:szCs w:val="24"/>
              </w:rPr>
              <w:t>T</w:t>
            </w:r>
            <w:r w:rsidR="00724487">
              <w:rPr>
                <w:rFonts w:ascii="Times New Roman" w:hAnsi="Times New Roman" w:cs="Times New Roman"/>
                <w:sz w:val="24"/>
                <w:szCs w:val="24"/>
              </w:rPr>
              <w:t>o work on call back function.</w:t>
            </w:r>
          </w:p>
          <w:p w:rsidR="00724487" w:rsidRDefault="00454CB7">
            <w:pPr>
              <w:numPr>
                <w:ilvl w:val="0"/>
                <w:numId w:val="14"/>
              </w:numPr>
              <w:snapToGrid w:val="0"/>
              <w:spacing w:line="240" w:lineRule="auto"/>
              <w:rPr>
                <w:rFonts w:ascii="Times New Roman" w:hAnsi="Times New Roman" w:cs="Times New Roman"/>
                <w:sz w:val="24"/>
                <w:szCs w:val="24"/>
              </w:rPr>
            </w:pPr>
            <w:r>
              <w:rPr>
                <w:rFonts w:ascii="Times New Roman" w:hAnsi="Times New Roman" w:cs="Times New Roman"/>
                <w:sz w:val="24"/>
                <w:szCs w:val="24"/>
              </w:rPr>
              <w:t>To explore more about function methods.</w:t>
            </w:r>
          </w:p>
          <w:p w:rsidR="00743E69" w:rsidRDefault="00743E69">
            <w:pPr>
              <w:snapToGrid w:val="0"/>
              <w:spacing w:line="240" w:lineRule="auto"/>
              <w:rPr>
                <w:rFonts w:ascii="Times New Roman" w:hAnsi="Times New Roman" w:cs="Times New Roman"/>
                <w:sz w:val="24"/>
                <w:szCs w:val="24"/>
              </w:rPr>
            </w:pPr>
          </w:p>
        </w:tc>
        <w:tc>
          <w:tcPr>
            <w:tcW w:w="2300"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743E69" w:rsidRDefault="00743E69">
            <w:pPr>
              <w:pStyle w:val="FirstPageLabelHeading"/>
              <w:snapToGrid w:val="0"/>
              <w:jc w:val="center"/>
              <w:rPr>
                <w:rFonts w:ascii="Times New Roman" w:hAnsi="Times New Roman" w:cs="Times New Roman"/>
                <w:bCs/>
                <w:sz w:val="24"/>
                <w:szCs w:val="24"/>
              </w:rPr>
            </w:pPr>
          </w:p>
        </w:tc>
        <w:tc>
          <w:tcPr>
            <w:tcW w:w="2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743E69" w:rsidRDefault="00743E69" w:rsidP="00454CB7">
            <w:pPr>
              <w:snapToGrid w:val="0"/>
              <w:ind w:left="0"/>
            </w:pPr>
          </w:p>
          <w:p w:rsidR="00743E69" w:rsidRDefault="00454CB7" w:rsidP="00454CB7">
            <w:pPr>
              <w:snapToGrid w:val="0"/>
              <w:ind w:left="0"/>
              <w:jc w:val="center"/>
              <w:rPr>
                <w:rFonts w:ascii="Times New Roman" w:hAnsi="Times New Roman" w:cs="Times New Roman"/>
                <w:sz w:val="24"/>
                <w:szCs w:val="24"/>
              </w:rPr>
            </w:pPr>
            <w:r>
              <w:rPr>
                <w:rFonts w:ascii="Times New Roman" w:hAnsi="Times New Roman" w:cs="Times New Roman"/>
                <w:sz w:val="24"/>
                <w:szCs w:val="24"/>
              </w:rPr>
              <w:t>16-Nov</w:t>
            </w:r>
            <w:r w:rsidR="002C754E">
              <w:rPr>
                <w:rFonts w:ascii="Times New Roman" w:hAnsi="Times New Roman" w:cs="Times New Roman"/>
                <w:sz w:val="24"/>
                <w:szCs w:val="24"/>
              </w:rPr>
              <w:t>-2022</w:t>
            </w:r>
          </w:p>
        </w:tc>
      </w:tr>
      <w:tr w:rsidR="00743E69">
        <w:tc>
          <w:tcPr>
            <w:tcW w:w="37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743E69" w:rsidRDefault="002C754E">
            <w:pPr>
              <w:snapToGrid w:val="0"/>
              <w:spacing w:line="240" w:lineRule="auto"/>
              <w:ind w:left="0"/>
              <w:rPr>
                <w:rFonts w:ascii="Times New Roman" w:hAnsi="Times New Roman" w:cs="Times New Roman"/>
                <w:sz w:val="24"/>
                <w:szCs w:val="24"/>
              </w:rPr>
            </w:pPr>
            <w:r>
              <w:rPr>
                <w:rFonts w:ascii="Times New Roman" w:hAnsi="Times New Roman" w:cs="Times New Roman"/>
                <w:b/>
                <w:bCs/>
                <w:sz w:val="24"/>
                <w:szCs w:val="24"/>
              </w:rPr>
              <w:t>Actions to be done:</w:t>
            </w:r>
          </w:p>
          <w:p w:rsidR="00743E69" w:rsidRDefault="002C754E">
            <w:pPr>
              <w:numPr>
                <w:ilvl w:val="0"/>
                <w:numId w:val="15"/>
              </w:numPr>
              <w:snapToGrid w:val="0"/>
              <w:spacing w:line="240" w:lineRule="auto"/>
              <w:rPr>
                <w:rFonts w:ascii="Times New Roman" w:hAnsi="Times New Roman" w:cs="Times New Roman"/>
                <w:sz w:val="24"/>
                <w:szCs w:val="24"/>
              </w:rPr>
            </w:pPr>
            <w:r>
              <w:rPr>
                <w:rFonts w:ascii="Times New Roman" w:hAnsi="Times New Roman" w:cs="Times New Roman"/>
                <w:sz w:val="24"/>
                <w:szCs w:val="24"/>
              </w:rPr>
              <w:t>Complete the application if anything is left.</w:t>
            </w:r>
            <w:bookmarkStart w:id="0" w:name="_GoBack"/>
            <w:bookmarkEnd w:id="0"/>
          </w:p>
          <w:p w:rsidR="00743E69" w:rsidRDefault="002C754E">
            <w:pPr>
              <w:snapToGrid w:val="0"/>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p>
        </w:tc>
        <w:tc>
          <w:tcPr>
            <w:tcW w:w="2300"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743E69" w:rsidRDefault="00743E69">
            <w:pPr>
              <w:pStyle w:val="FirstPageLabelHeading"/>
              <w:snapToGrid w:val="0"/>
              <w:jc w:val="center"/>
              <w:rPr>
                <w:rFonts w:ascii="Times New Roman" w:hAnsi="Times New Roman" w:cs="Times New Roman"/>
                <w:b w:val="0"/>
                <w:sz w:val="24"/>
                <w:szCs w:val="24"/>
              </w:rPr>
            </w:pPr>
          </w:p>
        </w:tc>
        <w:tc>
          <w:tcPr>
            <w:tcW w:w="2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743E69" w:rsidRDefault="00454CB7">
            <w:pPr>
              <w:snapToGrid w:val="0"/>
              <w:ind w:left="0"/>
              <w:jc w:val="center"/>
              <w:rPr>
                <w:rFonts w:ascii="Times New Roman" w:hAnsi="Times New Roman" w:cs="Times New Roman"/>
                <w:sz w:val="24"/>
                <w:szCs w:val="24"/>
              </w:rPr>
            </w:pPr>
            <w:r>
              <w:rPr>
                <w:rFonts w:ascii="Times New Roman" w:hAnsi="Times New Roman" w:cs="Times New Roman"/>
                <w:sz w:val="24"/>
                <w:szCs w:val="24"/>
              </w:rPr>
              <w:t>16-Nov</w:t>
            </w:r>
            <w:r w:rsidR="002C754E">
              <w:rPr>
                <w:rFonts w:ascii="Times New Roman" w:hAnsi="Times New Roman" w:cs="Times New Roman"/>
                <w:sz w:val="24"/>
                <w:szCs w:val="24"/>
              </w:rPr>
              <w:t>-2022</w:t>
            </w:r>
          </w:p>
        </w:tc>
      </w:tr>
    </w:tbl>
    <w:p w:rsidR="00743E69" w:rsidRDefault="00743E69">
      <w:pPr>
        <w:ind w:left="0"/>
      </w:pPr>
    </w:p>
    <w:sectPr w:rsidR="00743E6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257" w:rsidRDefault="001B7257">
      <w:pPr>
        <w:spacing w:line="240" w:lineRule="auto"/>
      </w:pPr>
      <w:r>
        <w:separator/>
      </w:r>
    </w:p>
  </w:endnote>
  <w:endnote w:type="continuationSeparator" w:id="0">
    <w:p w:rsidR="001B7257" w:rsidRDefault="001B7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Print"/>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ohit Hindi">
    <w:altName w:val="MS Gothic"/>
    <w:charset w:val="80"/>
    <w:family w:val="auto"/>
    <w:pitch w:val="default"/>
  </w:font>
  <w:font w:name="Liberation Sans">
    <w:altName w:val="Arial"/>
    <w:charset w:val="01"/>
    <w:family w:val="swiss"/>
    <w:pitch w:val="default"/>
  </w:font>
  <w:font w:name="DejaVu Sans">
    <w:altName w:val="Segoe Print"/>
    <w:charset w:val="00"/>
    <w:family w:val="swiss"/>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4A0" w:firstRow="1" w:lastRow="0" w:firstColumn="1" w:lastColumn="0" w:noHBand="0" w:noVBand="1"/>
    </w:tblPr>
    <w:tblGrid>
      <w:gridCol w:w="8640"/>
    </w:tblGrid>
    <w:tr w:rsidR="002C754E">
      <w:trPr>
        <w:cantSplit/>
        <w:trHeight w:val="80"/>
      </w:trPr>
      <w:tc>
        <w:tcPr>
          <w:tcW w:w="8640" w:type="dxa"/>
          <w:shd w:val="clear" w:color="auto" w:fill="auto"/>
        </w:tcPr>
        <w:p w:rsidR="002C754E" w:rsidRDefault="002C754E">
          <w:pPr>
            <w:pStyle w:val="Header"/>
            <w:tabs>
              <w:tab w:val="clear" w:pos="8392"/>
              <w:tab w:val="right" w:pos="8424"/>
            </w:tabs>
            <w:snapToGrid w:val="0"/>
            <w:ind w:right="360"/>
          </w:pPr>
          <w:r>
            <w:t xml:space="preserve">Confidential                                                          </w:t>
          </w:r>
          <w:proofErr w:type="spellStart"/>
          <w:r>
            <w:t>Ver</w:t>
          </w:r>
          <w:proofErr w:type="spellEnd"/>
          <w:r>
            <w:t xml:space="preserve"> 2.0</w:t>
          </w:r>
        </w:p>
      </w:tc>
    </w:tr>
  </w:tbl>
  <w:p w:rsidR="002C754E" w:rsidRDefault="002C754E">
    <w:pPr>
      <w:pStyle w:val="CopyrightHead"/>
      <w:spacing w:before="60" w:after="60" w:line="240" w:lineRule="auto"/>
      <w:jc w:val="center"/>
      <w:rPr>
        <w:rFonts w:eastAsia="Verdana"/>
      </w:rPr>
    </w:pPr>
    <w:r>
      <w:rPr>
        <w:noProof/>
        <w:lang w:eastAsia="en-US"/>
      </w:rPr>
      <w:drawing>
        <wp:inline distT="0" distB="0" distL="0" distR="0">
          <wp:extent cx="895350"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5350" cy="314325"/>
                  </a:xfrm>
                  <a:prstGeom prst="rect">
                    <a:avLst/>
                  </a:prstGeom>
                  <a:solidFill>
                    <a:srgbClr val="FFFFFF"/>
                  </a:solidFill>
                  <a:ln>
                    <a:noFill/>
                  </a:ln>
                </pic:spPr>
              </pic:pic>
            </a:graphicData>
          </a:graphic>
        </wp:inline>
      </w:drawing>
    </w:r>
  </w:p>
  <w:p w:rsidR="002C754E" w:rsidRDefault="002C754E">
    <w:pPr>
      <w:pStyle w:val="CopyrightText"/>
    </w:pPr>
    <w:r>
      <w:rPr>
        <w:rFonts w:eastAsia="Verdana"/>
      </w:rPr>
      <w:t xml:space="preserve"> </w:t>
    </w: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E" w:rsidRDefault="002C754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E" w:rsidRDefault="002C754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E" w:rsidRDefault="002C754E">
    <w:pPr>
      <w:pStyle w:val="Footer"/>
      <w:rPr>
        <w:sz w:val="2"/>
      </w:rPr>
    </w:pPr>
    <w:r>
      <w:rPr>
        <w:noProof/>
        <w:lang w:eastAsia="en-US"/>
      </w:rPr>
      <mc:AlternateContent>
        <mc:Choice Requires="wps">
          <w:drawing>
            <wp:anchor distT="0" distB="0" distL="0" distR="0" simplePos="0" relativeHeight="251659264" behindDoc="0" locked="0" layoutInCell="1" allowOverlap="1">
              <wp:simplePos x="0" y="0"/>
              <wp:positionH relativeFrom="page">
                <wp:posOffset>6483985</wp:posOffset>
              </wp:positionH>
              <wp:positionV relativeFrom="paragraph">
                <wp:posOffset>-81915</wp:posOffset>
              </wp:positionV>
              <wp:extent cx="281305" cy="179070"/>
              <wp:effectExtent l="6985" t="3810" r="6985" b="762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179070"/>
                      </a:xfrm>
                      <a:prstGeom prst="rect">
                        <a:avLst/>
                      </a:prstGeom>
                      <a:solidFill>
                        <a:srgbClr val="FFFFFF">
                          <a:alpha val="0"/>
                        </a:srgbClr>
                      </a:solidFill>
                      <a:ln>
                        <a:noFill/>
                      </a:ln>
                    </wps:spPr>
                    <wps:txbx>
                      <w:txbxContent>
                        <w:p w:rsidR="002C754E" w:rsidRDefault="002C754E">
                          <w:pPr>
                            <w:pStyle w:val="Footer"/>
                          </w:pPr>
                          <w:r>
                            <w:rPr>
                              <w:rStyle w:val="PageNumber"/>
                            </w:rPr>
                            <w:fldChar w:fldCharType="begin"/>
                          </w:r>
                          <w:r>
                            <w:rPr>
                              <w:rStyle w:val="PageNumber"/>
                            </w:rPr>
                            <w:instrText xml:space="preserve"> PAGE </w:instrText>
                          </w:r>
                          <w:r>
                            <w:rPr>
                              <w:rStyle w:val="PageNumber"/>
                            </w:rPr>
                            <w:fldChar w:fldCharType="separate"/>
                          </w:r>
                          <w:r w:rsidR="00454CB7">
                            <w:rPr>
                              <w:rStyle w:val="PageNumber"/>
                              <w:noProof/>
                            </w:rPr>
                            <w:t>2</w:t>
                          </w:r>
                          <w:r>
                            <w:rPr>
                              <w:rStyle w:val="PageNumber"/>
                            </w:rPr>
                            <w:fldChar w:fldCharType="end"/>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0.55pt;margin-top:-6.45pt;width:22.15pt;height:14.1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" stroked="f">
              <v:fill opacity="0"/>
              <v:textbox inset="0,0,0,0">
                <w:txbxContent>
                  <w:p w:rsidR="002C754E" w:rsidRDefault="002C754E">
                    <w:pPr>
                      <w:pStyle w:val="Footer"/>
                    </w:pPr>
                    <w:r>
                      <w:rPr>
                        <w:rStyle w:val="PageNumber"/>
                      </w:rPr>
                      <w:fldChar w:fldCharType="begin"/>
                    </w:r>
                    <w:r>
                      <w:rPr>
                        <w:rStyle w:val="PageNumber"/>
                      </w:rPr>
                      <w:instrText xml:space="preserve"> PAGE </w:instrText>
                    </w:r>
                    <w:r>
                      <w:rPr>
                        <w:rStyle w:val="PageNumber"/>
                      </w:rPr>
                      <w:fldChar w:fldCharType="separate"/>
                    </w:r>
                    <w:r w:rsidR="00454CB7">
                      <w:rPr>
                        <w:rStyle w:val="PageNumber"/>
                        <w:noProof/>
                      </w:rPr>
                      <w:t>2</w:t>
                    </w:r>
                    <w:r>
                      <w:rPr>
                        <w:rStyle w:val="PageNumber"/>
                      </w:rPr>
                      <w:fldChar w:fldCharType="end"/>
                    </w:r>
                  </w:p>
                </w:txbxContent>
              </v:textbox>
              <w10:wrap type="square" side="largest" anchorx="page"/>
            </v:shape>
          </w:pict>
        </mc:Fallback>
      </mc:AlternateContent>
    </w:r>
  </w:p>
  <w:tbl>
    <w:tblPr>
      <w:tblW w:w="0" w:type="auto"/>
      <w:tblInd w:w="108" w:type="dxa"/>
      <w:tblLayout w:type="fixed"/>
      <w:tblLook w:val="04A0" w:firstRow="1" w:lastRow="0" w:firstColumn="1" w:lastColumn="0" w:noHBand="0" w:noVBand="1"/>
    </w:tblPr>
    <w:tblGrid>
      <w:gridCol w:w="8640"/>
    </w:tblGrid>
    <w:tr w:rsidR="002C754E">
      <w:trPr>
        <w:cantSplit/>
        <w:trHeight w:val="101"/>
      </w:trPr>
      <w:tc>
        <w:tcPr>
          <w:tcW w:w="8640" w:type="dxa"/>
          <w:shd w:val="clear" w:color="auto" w:fill="auto"/>
        </w:tcPr>
        <w:p w:rsidR="002C754E" w:rsidRDefault="002C754E">
          <w:pPr>
            <w:pStyle w:val="Header"/>
            <w:tabs>
              <w:tab w:val="clear" w:pos="8392"/>
              <w:tab w:val="right" w:pos="8424"/>
            </w:tabs>
            <w:snapToGrid w:val="0"/>
            <w:ind w:right="360"/>
          </w:pPr>
          <w:r>
            <w:t xml:space="preserve">Confidential                                            </w:t>
          </w:r>
          <w:proofErr w:type="spellStart"/>
          <w:r>
            <w:t>Ver</w:t>
          </w:r>
          <w:proofErr w:type="spellEnd"/>
          <w:r>
            <w:t xml:space="preserve"> 2.0</w:t>
          </w:r>
          <w:r>
            <w:tab/>
            <w:t xml:space="preserve">              </w:t>
          </w:r>
          <w:r>
            <w:rPr>
              <w:bCs/>
              <w:lang w:eastAsia="ja-JP"/>
            </w:rPr>
            <w:t xml:space="preserve">    </w:t>
          </w:r>
        </w:p>
      </w:tc>
    </w:tr>
  </w:tbl>
  <w:p w:rsidR="002C754E" w:rsidRDefault="002C754E">
    <w:pPr>
      <w:spacing w:before="60" w:after="60" w:line="240" w:lineRule="auto"/>
      <w:jc w:val="center"/>
    </w:pPr>
    <w:r>
      <w:rPr>
        <w:noProof/>
        <w:lang w:eastAsia="en-US"/>
      </w:rPr>
      <w:drawing>
        <wp:inline distT="0" distB="0" distL="0" distR="0">
          <wp:extent cx="895350" cy="31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5350" cy="314325"/>
                  </a:xfrm>
                  <a:prstGeom prst="rect">
                    <a:avLst/>
                  </a:prstGeom>
                  <a:solidFill>
                    <a:srgbClr val="FFFFFF"/>
                  </a:solidFill>
                  <a:ln>
                    <a:noFill/>
                  </a:ln>
                </pic:spPr>
              </pic:pic>
            </a:graphicData>
          </a:graphic>
        </wp:inline>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E" w:rsidRDefault="002C75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257" w:rsidRDefault="001B7257">
      <w:pPr>
        <w:spacing w:after="0"/>
      </w:pPr>
      <w:r>
        <w:separator/>
      </w:r>
    </w:p>
  </w:footnote>
  <w:footnote w:type="continuationSeparator" w:id="0">
    <w:p w:rsidR="001B7257" w:rsidRDefault="001B725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CellMar>
        <w:left w:w="115" w:type="dxa"/>
        <w:right w:w="115" w:type="dxa"/>
      </w:tblCellMar>
      <w:tblLook w:val="04A0" w:firstRow="1" w:lastRow="0" w:firstColumn="1" w:lastColumn="0" w:noHBand="0" w:noVBand="1"/>
    </w:tblPr>
    <w:tblGrid>
      <w:gridCol w:w="8730"/>
    </w:tblGrid>
    <w:tr w:rsidR="002C754E">
      <w:trPr>
        <w:cantSplit/>
        <w:trHeight w:val="280"/>
      </w:trPr>
      <w:tc>
        <w:tcPr>
          <w:tcW w:w="8730" w:type="dxa"/>
          <w:shd w:val="clear" w:color="auto" w:fill="auto"/>
        </w:tcPr>
        <w:p w:rsidR="002C754E" w:rsidRDefault="002C754E">
          <w:pPr>
            <w:pStyle w:val="Header"/>
            <w:snapToGrid w:val="0"/>
          </w:pPr>
          <w:r>
            <w:t>Aspire Systems</w:t>
          </w:r>
          <w:r>
            <w:tab/>
            <w:t>DT-TN-MOM-01</w:t>
          </w:r>
        </w:p>
      </w:tc>
    </w:tr>
  </w:tbl>
  <w:p w:rsidR="002C754E" w:rsidRDefault="002C75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E" w:rsidRDefault="002C754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E" w:rsidRDefault="002C754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CellMar>
        <w:left w:w="115" w:type="dxa"/>
        <w:right w:w="115" w:type="dxa"/>
      </w:tblCellMar>
      <w:tblLook w:val="04A0" w:firstRow="1" w:lastRow="0" w:firstColumn="1" w:lastColumn="0" w:noHBand="0" w:noVBand="1"/>
    </w:tblPr>
    <w:tblGrid>
      <w:gridCol w:w="8640"/>
    </w:tblGrid>
    <w:tr w:rsidR="002C754E">
      <w:trPr>
        <w:cantSplit/>
        <w:trHeight w:val="80"/>
      </w:trPr>
      <w:tc>
        <w:tcPr>
          <w:tcW w:w="8640" w:type="dxa"/>
          <w:shd w:val="clear" w:color="auto" w:fill="auto"/>
        </w:tcPr>
        <w:p w:rsidR="002C754E" w:rsidRDefault="002C754E">
          <w:pPr>
            <w:pStyle w:val="Header"/>
            <w:snapToGrid w:val="0"/>
          </w:pPr>
          <w:r>
            <w:t>Aspire Systems</w:t>
          </w:r>
          <w:r>
            <w:tab/>
            <w:t>DT-TN-MOM-01</w:t>
          </w:r>
        </w:p>
      </w:tc>
    </w:tr>
  </w:tbl>
  <w:p w:rsidR="002C754E" w:rsidRDefault="002C754E">
    <w:pPr>
      <w:ind w:left="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E" w:rsidRDefault="002C75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Heading1"/>
      <w:lvlText w:val="%1."/>
      <w:lvlJc w:val="left"/>
      <w:pPr>
        <w:tabs>
          <w:tab w:val="left" w:pos="1080"/>
        </w:tabs>
        <w:ind w:left="1080" w:hanging="360"/>
      </w:pPr>
    </w:lvl>
    <w:lvl w:ilvl="1">
      <w:start w:val="1"/>
      <w:numFmt w:val="decimal"/>
      <w:pStyle w:val="Heading2"/>
      <w:lvlText w:val="%1.%2"/>
      <w:lvlJc w:val="left"/>
      <w:pPr>
        <w:tabs>
          <w:tab w:val="left" w:pos="1800"/>
        </w:tabs>
        <w:ind w:left="1440" w:hanging="360"/>
      </w:pPr>
    </w:lvl>
    <w:lvl w:ilvl="2">
      <w:start w:val="1"/>
      <w:numFmt w:val="decimal"/>
      <w:pStyle w:val="Heading3"/>
      <w:lvlText w:val="%1.%2.%3"/>
      <w:lvlJc w:val="left"/>
      <w:pPr>
        <w:tabs>
          <w:tab w:val="left" w:pos="2520"/>
        </w:tabs>
        <w:ind w:left="1800" w:hanging="360"/>
      </w:pPr>
    </w:lvl>
    <w:lvl w:ilvl="3">
      <w:start w:val="1"/>
      <w:numFmt w:val="decimal"/>
      <w:pStyle w:val="Heading4"/>
      <w:lvlText w:val="%1.%2.%3.%4"/>
      <w:lvlJc w:val="left"/>
      <w:pPr>
        <w:tabs>
          <w:tab w:val="left" w:pos="3240"/>
        </w:tabs>
        <w:ind w:left="2880" w:hanging="1080"/>
      </w:pPr>
    </w:lvl>
    <w:lvl w:ilvl="4">
      <w:start w:val="1"/>
      <w:numFmt w:val="decimal"/>
      <w:lvlText w:val="%1.%2.%3.%4.%5"/>
      <w:lvlJc w:val="left"/>
      <w:pPr>
        <w:tabs>
          <w:tab w:val="left" w:pos="1728"/>
        </w:tabs>
        <w:ind w:left="1728" w:hanging="1008"/>
      </w:pPr>
    </w:lvl>
    <w:lvl w:ilvl="5">
      <w:start w:val="1"/>
      <w:numFmt w:val="decimal"/>
      <w:lvlText w:val="%1.%2.%3.%4.%5.%6"/>
      <w:lvlJc w:val="left"/>
      <w:pPr>
        <w:tabs>
          <w:tab w:val="left" w:pos="1872"/>
        </w:tabs>
        <w:ind w:left="1872" w:hanging="1152"/>
      </w:pPr>
    </w:lvl>
    <w:lvl w:ilvl="6">
      <w:start w:val="1"/>
      <w:numFmt w:val="decimal"/>
      <w:lvlText w:val="%1.%2.%3.%4.%5.%6.%7"/>
      <w:lvlJc w:val="left"/>
      <w:pPr>
        <w:tabs>
          <w:tab w:val="left" w:pos="2016"/>
        </w:tabs>
        <w:ind w:left="2016" w:hanging="1296"/>
      </w:pPr>
    </w:lvl>
    <w:lvl w:ilvl="7">
      <w:start w:val="1"/>
      <w:numFmt w:val="decimal"/>
      <w:lvlText w:val="%1.%2.%3.%4.%5.%6.%7.%8"/>
      <w:lvlJc w:val="left"/>
      <w:pPr>
        <w:tabs>
          <w:tab w:val="left" w:pos="2160"/>
        </w:tabs>
        <w:ind w:left="2160" w:hanging="1440"/>
      </w:pPr>
    </w:lvl>
    <w:lvl w:ilvl="8">
      <w:start w:val="1"/>
      <w:numFmt w:val="decimal"/>
      <w:lvlText w:val="%1.%2.%3.%4.%5.%6.%7.%8.%9"/>
      <w:lvlJc w:val="left"/>
      <w:pPr>
        <w:tabs>
          <w:tab w:val="left" w:pos="2304"/>
        </w:tabs>
        <w:ind w:left="2304" w:hanging="1584"/>
      </w:pPr>
    </w:lvl>
  </w:abstractNum>
  <w:abstractNum w:abstractNumId="1">
    <w:nsid w:val="00000003"/>
    <w:multiLevelType w:val="singleLevel"/>
    <w:tmpl w:val="00000003"/>
    <w:lvl w:ilvl="0">
      <w:start w:val="1"/>
      <w:numFmt w:val="bullet"/>
      <w:pStyle w:val="ListunderTable"/>
      <w:lvlText w:val=""/>
      <w:lvlJc w:val="left"/>
      <w:pPr>
        <w:tabs>
          <w:tab w:val="left" w:pos="360"/>
        </w:tabs>
        <w:ind w:left="360" w:hanging="360"/>
      </w:pPr>
      <w:rPr>
        <w:rFonts w:ascii="Wingdings" w:hAnsi="Wingdings" w:cs="Wingdings"/>
        <w:sz w:val="16"/>
      </w:rPr>
    </w:lvl>
  </w:abstractNum>
  <w:abstractNum w:abstractNumId="2">
    <w:nsid w:val="00000004"/>
    <w:multiLevelType w:val="singleLevel"/>
    <w:tmpl w:val="00000004"/>
    <w:lvl w:ilvl="0">
      <w:start w:val="1"/>
      <w:numFmt w:val="bullet"/>
      <w:pStyle w:val="SubListUnderHeading2"/>
      <w:lvlText w:val=""/>
      <w:lvlJc w:val="left"/>
      <w:pPr>
        <w:tabs>
          <w:tab w:val="left" w:pos="1382"/>
        </w:tabs>
        <w:ind w:left="1382" w:hanging="360"/>
      </w:pPr>
      <w:rPr>
        <w:rFonts w:ascii="Wingdings" w:hAnsi="Wingdings" w:cs="Wingdings"/>
        <w:sz w:val="16"/>
      </w:rPr>
    </w:lvl>
  </w:abstractNum>
  <w:abstractNum w:abstractNumId="3">
    <w:nsid w:val="00000005"/>
    <w:multiLevelType w:val="singleLevel"/>
    <w:tmpl w:val="00000005"/>
    <w:lvl w:ilvl="0">
      <w:start w:val="1"/>
      <w:numFmt w:val="bullet"/>
      <w:pStyle w:val="ListUnderHeading3"/>
      <w:lvlText w:val="►"/>
      <w:lvlJc w:val="left"/>
      <w:pPr>
        <w:tabs>
          <w:tab w:val="left" w:pos="1800"/>
        </w:tabs>
        <w:ind w:left="1800" w:hanging="360"/>
      </w:pPr>
      <w:rPr>
        <w:rFonts w:ascii="OpenSymbol" w:hAnsi="OpenSymbol" w:cs="OpenSymbol"/>
      </w:rPr>
    </w:lvl>
  </w:abstractNum>
  <w:abstractNum w:abstractNumId="4">
    <w:nsid w:val="00000006"/>
    <w:multiLevelType w:val="singleLevel"/>
    <w:tmpl w:val="00000006"/>
    <w:lvl w:ilvl="0">
      <w:start w:val="1"/>
      <w:numFmt w:val="bullet"/>
      <w:pStyle w:val="SubListUnderHeading1"/>
      <w:lvlText w:val=""/>
      <w:lvlJc w:val="left"/>
      <w:pPr>
        <w:tabs>
          <w:tab w:val="left" w:pos="870"/>
        </w:tabs>
        <w:ind w:left="870" w:hanging="360"/>
      </w:pPr>
      <w:rPr>
        <w:rFonts w:ascii="Wingdings" w:hAnsi="Wingdings" w:cs="Wingdings"/>
        <w:sz w:val="16"/>
      </w:rPr>
    </w:lvl>
  </w:abstractNum>
  <w:abstractNum w:abstractNumId="5">
    <w:nsid w:val="00000007"/>
    <w:multiLevelType w:val="singleLevel"/>
    <w:tmpl w:val="00000007"/>
    <w:lvl w:ilvl="0">
      <w:start w:val="1"/>
      <w:numFmt w:val="bullet"/>
      <w:pStyle w:val="ListUnderHeading2"/>
      <w:lvlText w:val="►"/>
      <w:lvlJc w:val="left"/>
      <w:pPr>
        <w:tabs>
          <w:tab w:val="left" w:pos="1080"/>
        </w:tabs>
        <w:ind w:left="1080" w:hanging="360"/>
      </w:pPr>
      <w:rPr>
        <w:rFonts w:ascii="OpenSymbol" w:hAnsi="OpenSymbol" w:cs="OpenSymbol"/>
      </w:rPr>
    </w:lvl>
  </w:abstractNum>
  <w:abstractNum w:abstractNumId="6">
    <w:nsid w:val="00000008"/>
    <w:multiLevelType w:val="singleLevel"/>
    <w:tmpl w:val="00000008"/>
    <w:lvl w:ilvl="0">
      <w:start w:val="1"/>
      <w:numFmt w:val="bullet"/>
      <w:pStyle w:val="ListUnderHeading4"/>
      <w:lvlText w:val="►"/>
      <w:lvlJc w:val="left"/>
      <w:pPr>
        <w:tabs>
          <w:tab w:val="left" w:pos="2563"/>
        </w:tabs>
        <w:ind w:left="2563" w:hanging="360"/>
      </w:pPr>
      <w:rPr>
        <w:rFonts w:ascii="OpenSymbol" w:hAnsi="OpenSymbol" w:cs="OpenSymbol"/>
      </w:rPr>
    </w:lvl>
  </w:abstractNum>
  <w:abstractNum w:abstractNumId="7">
    <w:nsid w:val="00000009"/>
    <w:multiLevelType w:val="singleLevel"/>
    <w:tmpl w:val="00000009"/>
    <w:lvl w:ilvl="0">
      <w:start w:val="1"/>
      <w:numFmt w:val="bullet"/>
      <w:pStyle w:val="SubListUnderHeading3"/>
      <w:lvlText w:val=""/>
      <w:lvlJc w:val="left"/>
      <w:pPr>
        <w:tabs>
          <w:tab w:val="left" w:pos="2146"/>
        </w:tabs>
        <w:ind w:left="2146" w:hanging="360"/>
      </w:pPr>
      <w:rPr>
        <w:rFonts w:ascii="Wingdings" w:hAnsi="Wingdings" w:cs="Wingdings"/>
        <w:sz w:val="16"/>
      </w:rPr>
    </w:lvl>
  </w:abstractNum>
  <w:abstractNum w:abstractNumId="8">
    <w:nsid w:val="0000000A"/>
    <w:multiLevelType w:val="singleLevel"/>
    <w:tmpl w:val="0000000A"/>
    <w:lvl w:ilvl="0">
      <w:start w:val="1"/>
      <w:numFmt w:val="bullet"/>
      <w:pStyle w:val="LastListTextHeading1"/>
      <w:lvlText w:val=""/>
      <w:lvlJc w:val="left"/>
      <w:pPr>
        <w:tabs>
          <w:tab w:val="left" w:pos="1080"/>
        </w:tabs>
        <w:ind w:left="1080" w:hanging="360"/>
      </w:pPr>
      <w:rPr>
        <w:rFonts w:ascii="Symbol" w:hAnsi="Symbol" w:cs="Symbol"/>
      </w:rPr>
    </w:lvl>
  </w:abstractNum>
  <w:abstractNum w:abstractNumId="9">
    <w:nsid w:val="0000000B"/>
    <w:multiLevelType w:val="singleLevel"/>
    <w:tmpl w:val="0000000B"/>
    <w:lvl w:ilvl="0">
      <w:start w:val="1"/>
      <w:numFmt w:val="bullet"/>
      <w:pStyle w:val="ListUnderHeading1"/>
      <w:lvlText w:val="►"/>
      <w:lvlJc w:val="left"/>
      <w:pPr>
        <w:tabs>
          <w:tab w:val="left" w:pos="547"/>
        </w:tabs>
        <w:ind w:left="547" w:hanging="360"/>
      </w:pPr>
      <w:rPr>
        <w:rFonts w:ascii="OpenSymbol" w:hAnsi="OpenSymbol" w:cs="Wingdings"/>
        <w:sz w:val="16"/>
      </w:rPr>
    </w:lvl>
  </w:abstractNum>
  <w:abstractNum w:abstractNumId="10">
    <w:nsid w:val="0000000C"/>
    <w:multiLevelType w:val="singleLevel"/>
    <w:tmpl w:val="0000000C"/>
    <w:lvl w:ilvl="0">
      <w:start w:val="1"/>
      <w:numFmt w:val="bullet"/>
      <w:pStyle w:val="SubListUnderHeading4"/>
      <w:lvlText w:val=""/>
      <w:lvlJc w:val="left"/>
      <w:pPr>
        <w:tabs>
          <w:tab w:val="left" w:pos="3024"/>
        </w:tabs>
        <w:ind w:left="3024" w:hanging="360"/>
      </w:pPr>
      <w:rPr>
        <w:rFonts w:ascii="Wingdings" w:hAnsi="Wingdings" w:cs="Wingdings"/>
        <w:sz w:val="16"/>
      </w:rPr>
    </w:lvl>
  </w:abstractNum>
  <w:abstractNum w:abstractNumId="11">
    <w:nsid w:val="0000000E"/>
    <w:multiLevelType w:val="multilevel"/>
    <w:tmpl w:val="0000000E"/>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2">
    <w:nsid w:val="0000000F"/>
    <w:multiLevelType w:val="multilevel"/>
    <w:tmpl w:val="0000000F"/>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3">
    <w:nsid w:val="00000010"/>
    <w:multiLevelType w:val="multilevel"/>
    <w:tmpl w:val="00000010"/>
    <w:lvl w:ilvl="0">
      <w:start w:val="2"/>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4">
    <w:nsid w:val="0053208E"/>
    <w:multiLevelType w:val="multilevel"/>
    <w:tmpl w:val="005320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5"/>
  </w:num>
  <w:num w:numId="5">
    <w:abstractNumId w:val="3"/>
  </w:num>
  <w:num w:numId="6">
    <w:abstractNumId w:val="6"/>
  </w:num>
  <w:num w:numId="7">
    <w:abstractNumId w:val="2"/>
  </w:num>
  <w:num w:numId="8">
    <w:abstractNumId w:val="7"/>
  </w:num>
  <w:num w:numId="9">
    <w:abstractNumId w:val="10"/>
  </w:num>
  <w:num w:numId="10">
    <w:abstractNumId w:val="1"/>
  </w:num>
  <w:num w:numId="11">
    <w:abstractNumId w:val="8"/>
  </w:num>
  <w:num w:numId="12">
    <w:abstractNumId w:val="13"/>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44"/>
    <w:rsid w:val="0002010A"/>
    <w:rsid w:val="000B7239"/>
    <w:rsid w:val="001B7257"/>
    <w:rsid w:val="001FE944"/>
    <w:rsid w:val="0027221E"/>
    <w:rsid w:val="002C754E"/>
    <w:rsid w:val="00382F57"/>
    <w:rsid w:val="003B51E9"/>
    <w:rsid w:val="00417189"/>
    <w:rsid w:val="00454CB7"/>
    <w:rsid w:val="00472E77"/>
    <w:rsid w:val="00484607"/>
    <w:rsid w:val="00534E49"/>
    <w:rsid w:val="0069595D"/>
    <w:rsid w:val="006F2A3D"/>
    <w:rsid w:val="00724487"/>
    <w:rsid w:val="00743E69"/>
    <w:rsid w:val="00893EAF"/>
    <w:rsid w:val="008E5B44"/>
    <w:rsid w:val="009C7B5E"/>
    <w:rsid w:val="00B236E0"/>
    <w:rsid w:val="00BD72DE"/>
    <w:rsid w:val="00C46989"/>
    <w:rsid w:val="00C76D1B"/>
    <w:rsid w:val="00EB4F9F"/>
    <w:rsid w:val="00EE44E0"/>
    <w:rsid w:val="00F00A26"/>
    <w:rsid w:val="010FCCCE"/>
    <w:rsid w:val="0232BEE5"/>
    <w:rsid w:val="042D9306"/>
    <w:rsid w:val="045A2762"/>
    <w:rsid w:val="06AE6E70"/>
    <w:rsid w:val="0704E0FC"/>
    <w:rsid w:val="071F7D96"/>
    <w:rsid w:val="0823660C"/>
    <w:rsid w:val="09AD7157"/>
    <w:rsid w:val="0AB6AF14"/>
    <w:rsid w:val="0C8BE8D0"/>
    <w:rsid w:val="0DD906E2"/>
    <w:rsid w:val="0EC670E1"/>
    <w:rsid w:val="0F7A9F2A"/>
    <w:rsid w:val="12F27F34"/>
    <w:rsid w:val="132CC349"/>
    <w:rsid w:val="141739A5"/>
    <w:rsid w:val="141E2F71"/>
    <w:rsid w:val="14484866"/>
    <w:rsid w:val="1511D5CC"/>
    <w:rsid w:val="15B30A06"/>
    <w:rsid w:val="177FE928"/>
    <w:rsid w:val="1788BF3E"/>
    <w:rsid w:val="1A1797BB"/>
    <w:rsid w:val="1A3EF4DB"/>
    <w:rsid w:val="1ABF7770"/>
    <w:rsid w:val="1B405DA6"/>
    <w:rsid w:val="1D3A00F6"/>
    <w:rsid w:val="1DF71832"/>
    <w:rsid w:val="1F92E893"/>
    <w:rsid w:val="20A58B3F"/>
    <w:rsid w:val="212EB8F4"/>
    <w:rsid w:val="246659B6"/>
    <w:rsid w:val="24B20E40"/>
    <w:rsid w:val="27821AAB"/>
    <w:rsid w:val="2935EB70"/>
    <w:rsid w:val="29DB6928"/>
    <w:rsid w:val="2A385048"/>
    <w:rsid w:val="2B4B2618"/>
    <w:rsid w:val="2B644E75"/>
    <w:rsid w:val="2D880C66"/>
    <w:rsid w:val="2F4BEA2B"/>
    <w:rsid w:val="30E9D6FE"/>
    <w:rsid w:val="33D090A9"/>
    <w:rsid w:val="364F397C"/>
    <w:rsid w:val="365C15E0"/>
    <w:rsid w:val="38364CA5"/>
    <w:rsid w:val="38D01389"/>
    <w:rsid w:val="393077CF"/>
    <w:rsid w:val="3962EA49"/>
    <w:rsid w:val="399F4079"/>
    <w:rsid w:val="3EFDFA5C"/>
    <w:rsid w:val="4095EB54"/>
    <w:rsid w:val="4099CABD"/>
    <w:rsid w:val="40D88BD3"/>
    <w:rsid w:val="40F2DBB0"/>
    <w:rsid w:val="41C911AE"/>
    <w:rsid w:val="41D878EC"/>
    <w:rsid w:val="463FDB0F"/>
    <w:rsid w:val="46ABEA0F"/>
    <w:rsid w:val="49BB61CB"/>
    <w:rsid w:val="4A24DA6C"/>
    <w:rsid w:val="4B30CE01"/>
    <w:rsid w:val="4B35B7E3"/>
    <w:rsid w:val="4E758F88"/>
    <w:rsid w:val="5032FB22"/>
    <w:rsid w:val="5186A9B4"/>
    <w:rsid w:val="519C4E47"/>
    <w:rsid w:val="52C4A346"/>
    <w:rsid w:val="54BE4A76"/>
    <w:rsid w:val="562DA46F"/>
    <w:rsid w:val="565A1AD7"/>
    <w:rsid w:val="56A17DE0"/>
    <w:rsid w:val="5C701992"/>
    <w:rsid w:val="5CCD3BC4"/>
    <w:rsid w:val="5DFF25A2"/>
    <w:rsid w:val="5F9347D3"/>
    <w:rsid w:val="615675C9"/>
    <w:rsid w:val="6200A60D"/>
    <w:rsid w:val="6345C189"/>
    <w:rsid w:val="6618D544"/>
    <w:rsid w:val="6626FFDC"/>
    <w:rsid w:val="67376F21"/>
    <w:rsid w:val="67860B73"/>
    <w:rsid w:val="6B365456"/>
    <w:rsid w:val="6B4DE9A4"/>
    <w:rsid w:val="6BD7B511"/>
    <w:rsid w:val="6BDE2FEE"/>
    <w:rsid w:val="6BEA8F3D"/>
    <w:rsid w:val="6C09641E"/>
    <w:rsid w:val="6DC56E91"/>
    <w:rsid w:val="6DC8C47A"/>
    <w:rsid w:val="6E6DF518"/>
    <w:rsid w:val="718C3B15"/>
    <w:rsid w:val="75D0F98F"/>
    <w:rsid w:val="79EFFEA1"/>
    <w:rsid w:val="7B2D04E4"/>
    <w:rsid w:val="7B92E9DE"/>
    <w:rsid w:val="7D89E6D0"/>
    <w:rsid w:val="7D91A26E"/>
    <w:rsid w:val="7DD82C0B"/>
    <w:rsid w:val="7ED6F1A4"/>
    <w:rsid w:val="7FE5DA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A45D4965-650A-4B88-BE92-A000104D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40" w:line="360" w:lineRule="auto"/>
      <w:ind w:left="360"/>
    </w:pPr>
    <w:rPr>
      <w:rFonts w:ascii="Verdana" w:hAnsi="Verdana" w:cs="Verdana"/>
      <w:sz w:val="17"/>
      <w:lang w:eastAsia="zh-CN"/>
    </w:rPr>
  </w:style>
  <w:style w:type="paragraph" w:styleId="Heading1">
    <w:name w:val="heading 1"/>
    <w:basedOn w:val="Normal"/>
    <w:next w:val="Normal"/>
    <w:qFormat/>
    <w:pPr>
      <w:keepNext/>
      <w:numPr>
        <w:numId w:val="1"/>
      </w:numPr>
      <w:pBdr>
        <w:bottom w:val="single" w:sz="4" w:space="0" w:color="000000"/>
      </w:pBdr>
      <w:tabs>
        <w:tab w:val="left" w:pos="540"/>
      </w:tabs>
      <w:spacing w:before="480" w:after="360"/>
      <w:outlineLvl w:val="0"/>
    </w:pPr>
    <w:rPr>
      <w:b/>
      <w:bCs/>
      <w:sz w:val="22"/>
    </w:rPr>
  </w:style>
  <w:style w:type="paragraph" w:styleId="Heading2">
    <w:name w:val="heading 2"/>
    <w:basedOn w:val="Normal"/>
    <w:next w:val="Normal"/>
    <w:qFormat/>
    <w:pPr>
      <w:keepNext/>
      <w:numPr>
        <w:ilvl w:val="1"/>
        <w:numId w:val="1"/>
      </w:numPr>
      <w:pBdr>
        <w:bottom w:val="single" w:sz="4" w:space="1" w:color="000000"/>
      </w:pBdr>
      <w:tabs>
        <w:tab w:val="left" w:pos="1080"/>
      </w:tabs>
      <w:spacing w:before="360" w:after="360"/>
      <w:ind w:left="1080" w:hanging="540"/>
      <w:outlineLvl w:val="1"/>
    </w:pPr>
    <w:rPr>
      <w:rFonts w:cs="Arial"/>
      <w:b/>
      <w:bCs/>
      <w:sz w:val="20"/>
    </w:rPr>
  </w:style>
  <w:style w:type="paragraph" w:styleId="Heading3">
    <w:name w:val="heading 3"/>
    <w:basedOn w:val="Normal"/>
    <w:next w:val="Normal"/>
    <w:qFormat/>
    <w:pPr>
      <w:keepNext/>
      <w:numPr>
        <w:ilvl w:val="2"/>
        <w:numId w:val="1"/>
      </w:numPr>
      <w:pBdr>
        <w:bottom w:val="single" w:sz="4" w:space="1" w:color="000000"/>
      </w:pBdr>
      <w:tabs>
        <w:tab w:val="left" w:pos="1800"/>
      </w:tabs>
      <w:spacing w:before="360" w:after="360"/>
      <w:ind w:left="360" w:hanging="720"/>
      <w:outlineLvl w:val="2"/>
    </w:pPr>
    <w:rPr>
      <w:rFonts w:cs="Arial"/>
      <w:b/>
      <w:sz w:val="18"/>
    </w:rPr>
  </w:style>
  <w:style w:type="paragraph" w:styleId="Heading4">
    <w:name w:val="heading 4"/>
    <w:basedOn w:val="Normal"/>
    <w:next w:val="Normal"/>
    <w:qFormat/>
    <w:pPr>
      <w:keepNext/>
      <w:numPr>
        <w:ilvl w:val="3"/>
        <w:numId w:val="1"/>
      </w:numPr>
      <w:pBdr>
        <w:bottom w:val="single" w:sz="4" w:space="1" w:color="000000"/>
      </w:pBdr>
      <w:tabs>
        <w:tab w:val="left" w:pos="1080"/>
        <w:tab w:val="left" w:pos="2700"/>
      </w:tabs>
      <w:spacing w:before="360" w:after="360"/>
      <w:ind w:left="2700" w:hanging="900"/>
      <w:outlineLvl w:val="3"/>
    </w:pPr>
    <w:rPr>
      <w:b/>
      <w:bCs/>
      <w:sz w:val="18"/>
    </w:rPr>
  </w:style>
  <w:style w:type="paragraph" w:styleId="Heading5">
    <w:name w:val="heading 5"/>
    <w:basedOn w:val="Heading1Text"/>
    <w:next w:val="Heading1Text"/>
    <w:qFormat/>
    <w:pPr>
      <w:keepNext/>
      <w:outlineLvl w:val="4"/>
    </w:pPr>
    <w:rPr>
      <w:b/>
      <w:color w:val="000000"/>
    </w:rPr>
  </w:style>
  <w:style w:type="paragraph" w:styleId="Heading6">
    <w:name w:val="heading 6"/>
    <w:basedOn w:val="Normal"/>
    <w:next w:val="Normal"/>
    <w:qFormat/>
    <w:pPr>
      <w:keepNext/>
      <w:ind w:left="0"/>
      <w:outlineLvl w:val="5"/>
    </w:pPr>
    <w:rPr>
      <w:b/>
      <w:bCs/>
      <w:szCs w:val="24"/>
    </w:rPr>
  </w:style>
  <w:style w:type="paragraph" w:styleId="Heading7">
    <w:name w:val="heading 7"/>
    <w:basedOn w:val="Normal"/>
    <w:next w:val="Normal"/>
    <w:qFormat/>
    <w:pPr>
      <w:keepNext/>
      <w:ind w:left="0"/>
      <w:outlineLvl w:val="6"/>
    </w:pPr>
    <w:rPr>
      <w:b/>
      <w:bCs/>
      <w:color w:val="000000"/>
    </w:rPr>
  </w:style>
  <w:style w:type="paragraph" w:styleId="Heading8">
    <w:name w:val="heading 8"/>
    <w:basedOn w:val="Normal"/>
    <w:next w:val="Normal"/>
    <w:qFormat/>
    <w:pPr>
      <w:keepNext/>
      <w:ind w:left="0"/>
      <w:outlineLvl w:val="7"/>
    </w:pPr>
    <w:rPr>
      <w:b/>
      <w:bCs/>
    </w:rPr>
  </w:style>
  <w:style w:type="paragraph" w:styleId="Heading9">
    <w:name w:val="heading 9"/>
    <w:basedOn w:val="Normal"/>
    <w:next w:val="Normal"/>
    <w:qFormat/>
    <w:pPr>
      <w:keepNext/>
      <w:ind w:left="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Text">
    <w:name w:val="Heading1 Text"/>
    <w:basedOn w:val="Normal"/>
    <w:pPr>
      <w:spacing w:before="120"/>
      <w:ind w:left="0"/>
    </w:pPr>
  </w:style>
  <w:style w:type="paragraph" w:styleId="BodyText">
    <w:name w:val="Body Text"/>
    <w:basedOn w:val="Normal"/>
    <w:pPr>
      <w:spacing w:after="120"/>
    </w:pPr>
  </w:style>
  <w:style w:type="paragraph" w:styleId="Caption">
    <w:name w:val="caption"/>
    <w:basedOn w:val="Normal"/>
    <w:next w:val="Normal"/>
    <w:qFormat/>
    <w:pPr>
      <w:suppressLineNumbers/>
      <w:spacing w:before="120" w:after="120"/>
    </w:pPr>
    <w:rPr>
      <w:rFonts w:cs="Lohit Hindi"/>
      <w:i/>
      <w:iCs/>
      <w:sz w:val="24"/>
      <w:szCs w:val="24"/>
    </w:rPr>
  </w:style>
  <w:style w:type="paragraph" w:styleId="Footer">
    <w:name w:val="footer"/>
    <w:basedOn w:val="Normal"/>
    <w:pPr>
      <w:tabs>
        <w:tab w:val="center" w:pos="4320"/>
        <w:tab w:val="right" w:pos="8640"/>
      </w:tabs>
      <w:spacing w:before="120" w:after="120" w:line="240" w:lineRule="auto"/>
      <w:ind w:left="0" w:right="360"/>
    </w:pPr>
    <w:rPr>
      <w:b/>
      <w:bCs/>
      <w:color w:val="FFFFFF"/>
    </w:rPr>
  </w:style>
  <w:style w:type="paragraph" w:styleId="Header">
    <w:name w:val="header"/>
    <w:basedOn w:val="Normal"/>
    <w:pPr>
      <w:tabs>
        <w:tab w:val="right" w:pos="8392"/>
      </w:tabs>
      <w:spacing w:after="0" w:line="240" w:lineRule="auto"/>
      <w:ind w:left="0"/>
    </w:pPr>
    <w:rPr>
      <w:b/>
      <w:color w:val="FFFFFF"/>
      <w:sz w:val="16"/>
    </w:rPr>
  </w:style>
  <w:style w:type="character" w:styleId="Hyperlink">
    <w:name w:val="Hyperlink"/>
    <w:rPr>
      <w:color w:val="0000FF"/>
      <w:u w:val="single"/>
    </w:rPr>
  </w:style>
  <w:style w:type="paragraph" w:styleId="List">
    <w:name w:val="List"/>
    <w:basedOn w:val="BodyText"/>
    <w:rPr>
      <w:rFonts w:cs="Lohit Hindi"/>
    </w:rPr>
  </w:style>
  <w:style w:type="character" w:styleId="PageNumber">
    <w:name w:val="page number"/>
    <w:basedOn w:val="WW-DefaultParagraphFont1111"/>
  </w:style>
  <w:style w:type="character" w:customStyle="1" w:styleId="WW-DefaultParagraphFont1111">
    <w:name w:val="WW-Default Paragraph Font1111"/>
  </w:style>
  <w:style w:type="paragraph" w:styleId="TOC1">
    <w:name w:val="toc 1"/>
    <w:basedOn w:val="Normal"/>
    <w:next w:val="Normal"/>
    <w:pPr>
      <w:tabs>
        <w:tab w:val="left" w:pos="432"/>
        <w:tab w:val="left" w:pos="504"/>
        <w:tab w:val="left" w:leader="dot" w:pos="8208"/>
      </w:tabs>
      <w:spacing w:after="120"/>
      <w:ind w:left="0"/>
    </w:pPr>
    <w:rPr>
      <w:b/>
      <w:bCs/>
      <w:szCs w:val="24"/>
    </w:rPr>
  </w:style>
  <w:style w:type="paragraph" w:styleId="TOC2">
    <w:name w:val="toc 2"/>
    <w:basedOn w:val="Normal"/>
    <w:next w:val="Normal"/>
    <w:pPr>
      <w:tabs>
        <w:tab w:val="left" w:pos="1080"/>
        <w:tab w:val="left" w:leader="dot" w:pos="8208"/>
      </w:tabs>
      <w:spacing w:after="120"/>
      <w:ind w:left="504"/>
    </w:pPr>
    <w:rPr>
      <w:szCs w:val="24"/>
    </w:rPr>
  </w:style>
  <w:style w:type="paragraph" w:styleId="TOC3">
    <w:name w:val="toc 3"/>
    <w:basedOn w:val="Normal"/>
    <w:next w:val="Normal"/>
    <w:pPr>
      <w:tabs>
        <w:tab w:val="left" w:pos="1728"/>
        <w:tab w:val="left" w:leader="dot" w:pos="8208"/>
      </w:tabs>
      <w:spacing w:after="120"/>
      <w:ind w:left="1008"/>
    </w:pPr>
    <w:rPr>
      <w:iCs/>
      <w:szCs w:val="24"/>
    </w:rPr>
  </w:style>
  <w:style w:type="paragraph" w:styleId="TOC4">
    <w:name w:val="toc 4"/>
    <w:basedOn w:val="Normal"/>
    <w:next w:val="Normal"/>
    <w:pPr>
      <w:tabs>
        <w:tab w:val="left" w:pos="2592"/>
        <w:tab w:val="left" w:leader="dot" w:pos="8208"/>
      </w:tabs>
      <w:spacing w:after="120"/>
      <w:ind w:left="1728"/>
    </w:pPr>
    <w:rPr>
      <w:szCs w:val="21"/>
    </w:rPr>
  </w:style>
  <w:style w:type="paragraph" w:styleId="TOC5">
    <w:name w:val="toc 5"/>
    <w:basedOn w:val="Normal"/>
    <w:next w:val="Normal"/>
    <w:pPr>
      <w:ind w:left="680"/>
    </w:pPr>
  </w:style>
  <w:style w:type="paragraph" w:styleId="TOC6">
    <w:name w:val="toc 6"/>
    <w:basedOn w:val="Normal"/>
    <w:next w:val="Normal"/>
    <w:pPr>
      <w:ind w:left="850"/>
    </w:pPr>
  </w:style>
  <w:style w:type="paragraph" w:styleId="TOC7">
    <w:name w:val="toc 7"/>
    <w:basedOn w:val="Normal"/>
    <w:next w:val="Normal"/>
    <w:pPr>
      <w:ind w:left="1020"/>
    </w:pPr>
  </w:style>
  <w:style w:type="paragraph" w:styleId="TOC8">
    <w:name w:val="toc 8"/>
    <w:basedOn w:val="Normal"/>
    <w:next w:val="Normal"/>
    <w:pPr>
      <w:ind w:left="1190"/>
    </w:pPr>
  </w:style>
  <w:style w:type="paragraph" w:styleId="TOC9">
    <w:name w:val="toc 9"/>
    <w:basedOn w:val="Normal"/>
    <w:next w:val="Normal"/>
    <w:pPr>
      <w:ind w:left="1360"/>
    </w:pPr>
  </w:style>
  <w:style w:type="character" w:customStyle="1" w:styleId="WW8Num1z0">
    <w:name w:val="WW8Num1z0"/>
  </w:style>
  <w:style w:type="character" w:customStyle="1" w:styleId="WW8Num1z1">
    <w:name w:val="WW8Num1z1"/>
    <w:qFormat/>
  </w:style>
  <w:style w:type="character" w:customStyle="1" w:styleId="WW8Num1z2">
    <w:name w:val="WW8Num1z2"/>
    <w:qFormat/>
  </w:style>
  <w:style w:type="character" w:customStyle="1" w:styleId="WW8Num1z3">
    <w:name w:val="WW8Num1z3"/>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rPr>
      <w:rFonts w:ascii="Wingdings" w:hAnsi="Wingdings" w:cs="Wingdings"/>
      <w:sz w:val="16"/>
    </w:rPr>
  </w:style>
  <w:style w:type="character" w:customStyle="1" w:styleId="WW8Num4z0">
    <w:name w:val="WW8Num4z0"/>
    <w:rPr>
      <w:rFonts w:ascii="Wingdings" w:hAnsi="Wingdings" w:cs="Wingdings"/>
      <w:sz w:val="16"/>
    </w:rPr>
  </w:style>
  <w:style w:type="character" w:customStyle="1" w:styleId="WW8Num5z0">
    <w:name w:val="WW8Num5z0"/>
    <w:rPr>
      <w:rFonts w:ascii="OpenSymbol" w:hAnsi="OpenSymbol" w:cs="OpenSymbol"/>
    </w:rPr>
  </w:style>
  <w:style w:type="character" w:customStyle="1" w:styleId="WW8Num6z0">
    <w:name w:val="WW8Num6z0"/>
    <w:rPr>
      <w:rFonts w:ascii="Wingdings" w:hAnsi="Wingdings" w:cs="Wingdings"/>
      <w:sz w:val="16"/>
    </w:rPr>
  </w:style>
  <w:style w:type="character" w:customStyle="1" w:styleId="WW8Num7z0">
    <w:name w:val="WW8Num7z0"/>
    <w:qFormat/>
    <w:rPr>
      <w:rFonts w:ascii="OpenSymbol" w:hAnsi="OpenSymbol" w:cs="OpenSymbol"/>
    </w:rPr>
  </w:style>
  <w:style w:type="character" w:customStyle="1" w:styleId="WW8Num8z0">
    <w:name w:val="WW8Num8z0"/>
    <w:qFormat/>
    <w:rPr>
      <w:rFonts w:ascii="OpenSymbol" w:hAnsi="OpenSymbol" w:cs="OpenSymbol"/>
    </w:rPr>
  </w:style>
  <w:style w:type="character" w:customStyle="1" w:styleId="WW8Num9z0">
    <w:name w:val="WW8Num9z0"/>
    <w:qFormat/>
    <w:rPr>
      <w:rFonts w:ascii="Wingdings" w:hAnsi="Wingdings" w:cs="Wingdings"/>
      <w:sz w:val="16"/>
    </w:rPr>
  </w:style>
  <w:style w:type="character" w:customStyle="1" w:styleId="WW8Num10z0">
    <w:name w:val="WW8Num10z0"/>
    <w:qFormat/>
    <w:rPr>
      <w:rFonts w:ascii="Symbol" w:hAnsi="Symbol" w:cs="Symbol"/>
    </w:rPr>
  </w:style>
  <w:style w:type="character" w:customStyle="1" w:styleId="WW8Num11z0">
    <w:name w:val="WW8Num11z0"/>
    <w:rPr>
      <w:rFonts w:ascii="OpenSymbol" w:hAnsi="OpenSymbol" w:cs="Wingdings"/>
      <w:sz w:val="16"/>
    </w:rPr>
  </w:style>
  <w:style w:type="character" w:customStyle="1" w:styleId="WW8Num12z0">
    <w:name w:val="WW8Num12z0"/>
    <w:rPr>
      <w:rFonts w:ascii="Wingdings" w:hAnsi="Wingdings" w:cs="Wingdings"/>
      <w:sz w:val="16"/>
    </w:rPr>
  </w:style>
  <w:style w:type="character" w:customStyle="1" w:styleId="WW8Num13z0">
    <w:name w:val="WW8Num13z0"/>
  </w:style>
  <w:style w:type="character" w:customStyle="1" w:styleId="WW8Num13z1">
    <w:name w:val="WW8Num13z1"/>
  </w:style>
  <w:style w:type="character" w:customStyle="1" w:styleId="WW8Num13z2">
    <w:name w:val="WW8Num13z2"/>
    <w:qFormat/>
  </w:style>
  <w:style w:type="character" w:customStyle="1" w:styleId="WW8Num13z3">
    <w:name w:val="WW8Num13z3"/>
  </w:style>
  <w:style w:type="character" w:customStyle="1" w:styleId="WW8Num13z4">
    <w:name w:val="WW8Num13z4"/>
    <w:qFormat/>
  </w:style>
  <w:style w:type="character" w:customStyle="1" w:styleId="WW8Num13z5">
    <w:name w:val="WW8Num13z5"/>
    <w:qFormat/>
  </w:style>
  <w:style w:type="character" w:customStyle="1" w:styleId="WW8Num13z6">
    <w:name w:val="WW8Num13z6"/>
  </w:style>
  <w:style w:type="character" w:customStyle="1" w:styleId="WW8Num13z7">
    <w:name w:val="WW8Num13z7"/>
    <w:qFormat/>
  </w:style>
  <w:style w:type="character" w:customStyle="1" w:styleId="WW8Num13z8">
    <w:name w:val="WW8Num13z8"/>
    <w:qFormat/>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qFormat/>
  </w:style>
  <w:style w:type="character" w:customStyle="1" w:styleId="WW8Num14z4">
    <w:name w:val="WW8Num14z4"/>
    <w:qFormat/>
  </w:style>
  <w:style w:type="character" w:customStyle="1" w:styleId="WW8Num14z5">
    <w:name w:val="WW8Num14z5"/>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style>
  <w:style w:type="character" w:customStyle="1" w:styleId="WW8Num15z1">
    <w:name w:val="WW8Num15z1"/>
    <w:qFormat/>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qFormat/>
  </w:style>
  <w:style w:type="character" w:customStyle="1" w:styleId="WW8Num15z6">
    <w:name w:val="WW8Num15z6"/>
    <w:qFormat/>
  </w:style>
  <w:style w:type="character" w:customStyle="1" w:styleId="WW8Num15z7">
    <w:name w:val="WW8Num15z7"/>
  </w:style>
  <w:style w:type="character" w:customStyle="1" w:styleId="WW8Num15z8">
    <w:name w:val="WW8Num15z8"/>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DefaultParagraphFont0">
    <w:name w:val="Default Paragraph Font0"/>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DefaultParagraphFont">
    <w:name w:val="WW-Default Paragraph Font"/>
    <w:qFormat/>
  </w:style>
  <w:style w:type="character" w:customStyle="1" w:styleId="WW-Absatz-Standardschriftart1111">
    <w:name w:val="WW-Absatz-Standardschriftart1111"/>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Absatz-Standardschriftart1111111111">
    <w:name w:val="WW-Absatz-Standardschriftart1111111111"/>
    <w:qFormat/>
  </w:style>
  <w:style w:type="character" w:customStyle="1" w:styleId="WW-Absatz-Standardschriftart11111111111">
    <w:name w:val="WW-Absatz-Standardschriftart11111111111"/>
  </w:style>
  <w:style w:type="character" w:customStyle="1" w:styleId="WW-DefaultParagraphFont1">
    <w:name w:val="WW-Default Paragraph Font1"/>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DefaultParagraphFont11">
    <w:name w:val="WW-Default Paragraph Font11"/>
  </w:style>
  <w:style w:type="character" w:customStyle="1" w:styleId="WW-Absatz-Standardschriftart111111111111">
    <w:name w:val="WW-Absatz-Standardschriftart111111111111"/>
    <w:qFormat/>
  </w:style>
  <w:style w:type="character" w:customStyle="1" w:styleId="WW-Absatz-Standardschriftart1111111111111">
    <w:name w:val="WW-Absatz-Standardschriftart1111111111111"/>
    <w:qFormat/>
  </w:style>
  <w:style w:type="character" w:customStyle="1" w:styleId="WW-Absatz-Standardschriftart11111111111111">
    <w:name w:val="WW-Absatz-Standardschriftart11111111111111"/>
    <w:qFormat/>
  </w:style>
  <w:style w:type="character" w:customStyle="1" w:styleId="WW-DefaultParagraphFont111">
    <w:name w:val="WW-Default Paragraph Font111"/>
    <w:qFormat/>
  </w:style>
  <w:style w:type="character" w:customStyle="1" w:styleId="WW-Absatz-Standardschriftart111111111111111">
    <w:name w:val="WW-Absatz-Standardschriftart111111111111111"/>
    <w:qFormat/>
  </w:style>
  <w:style w:type="character" w:customStyle="1" w:styleId="WW-Absatz-Standardschriftart1111111111111111">
    <w:name w:val="WW-Absatz-Standardschriftart1111111111111111"/>
    <w:qFormat/>
  </w:style>
  <w:style w:type="character" w:customStyle="1" w:styleId="WW-Absatz-Standardschriftart11111111111111111">
    <w:name w:val="WW-Absatz-Standardschriftart11111111111111111"/>
    <w:qFormat/>
  </w:style>
  <w:style w:type="character" w:customStyle="1" w:styleId="WW-Absatz-Standardschriftart111111111111111111">
    <w:name w:val="WW-Absatz-Standardschriftart111111111111111111"/>
    <w:qFormat/>
  </w:style>
  <w:style w:type="character" w:customStyle="1" w:styleId="WW-Absatz-Standardschriftart1111111111111111111">
    <w:name w:val="WW-Absatz-Standardschriftart1111111111111111111"/>
    <w:qFormat/>
  </w:style>
  <w:style w:type="character" w:customStyle="1" w:styleId="WW-Absatz-Standardschriftart11111111111111111111">
    <w:name w:val="WW-Absatz-Standardschriftart11111111111111111111"/>
    <w:qFormat/>
  </w:style>
  <w:style w:type="character" w:customStyle="1" w:styleId="WW-Absatz-Standardschriftart111111111111111111111">
    <w:name w:val="WW-Absatz-Standardschriftart111111111111111111111"/>
    <w:qFormat/>
  </w:style>
  <w:style w:type="character" w:customStyle="1" w:styleId="WW-Absatz-Standardschriftart1111111111111111111111">
    <w:name w:val="WW-Absatz-Standardschriftart1111111111111111111111"/>
    <w:qFormat/>
  </w:style>
  <w:style w:type="character" w:customStyle="1" w:styleId="WW-Absatz-Standardschriftart11111111111111111111111">
    <w:name w:val="WW-Absatz-Standardschriftart11111111111111111111111"/>
    <w:qFormat/>
  </w:style>
  <w:style w:type="character" w:customStyle="1" w:styleId="WW-Absatz-Standardschriftart111111111111111111111111">
    <w:name w:val="WW-Absatz-Standardschriftart111111111111111111111111"/>
    <w:qFormat/>
  </w:style>
  <w:style w:type="character" w:customStyle="1" w:styleId="WW-Absatz-Standardschriftart1111111111111111111111111">
    <w:name w:val="WW-Absatz-Standardschriftart1111111111111111111111111"/>
    <w:qFormat/>
  </w:style>
  <w:style w:type="character" w:customStyle="1" w:styleId="WW-Absatz-Standardschriftart11111111111111111111111111">
    <w:name w:val="WW-Absatz-Standardschriftart11111111111111111111111111"/>
    <w:qFormat/>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0z3">
    <w:name w:val="WW8Num10z3"/>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9z0">
    <w:name w:val="WW8Num19z0"/>
    <w:qFormat/>
    <w:rPr>
      <w:rFonts w:ascii="Wingdings" w:hAnsi="Wingdings" w:cs="Wingdings"/>
      <w:sz w:val="16"/>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customStyle="1" w:styleId="Index">
    <w:name w:val="Index"/>
    <w:basedOn w:val="Normal"/>
    <w:pPr>
      <w:suppressLineNumbers/>
    </w:pPr>
    <w:rPr>
      <w:rFonts w:cs="Lohit Hindi"/>
    </w:rPr>
  </w:style>
  <w:style w:type="paragraph" w:customStyle="1" w:styleId="CopyrightText">
    <w:name w:val="Copyright Text"/>
    <w:basedOn w:val="Normal"/>
    <w:pPr>
      <w:spacing w:before="60" w:after="60" w:line="240" w:lineRule="auto"/>
      <w:ind w:left="0"/>
    </w:pPr>
    <w:rPr>
      <w:sz w:val="14"/>
    </w:rPr>
  </w:style>
  <w:style w:type="paragraph" w:customStyle="1" w:styleId="DocumentTitle">
    <w:name w:val="Document Title"/>
    <w:basedOn w:val="Normal"/>
    <w:pPr>
      <w:spacing w:before="4000" w:after="360"/>
      <w:jc w:val="right"/>
    </w:pPr>
    <w:rPr>
      <w:i/>
      <w:iCs/>
      <w:sz w:val="48"/>
    </w:rPr>
  </w:style>
  <w:style w:type="paragraph" w:customStyle="1" w:styleId="Heading2Text">
    <w:name w:val="Heading2 Text"/>
    <w:basedOn w:val="Normal"/>
    <w:pPr>
      <w:spacing w:before="120"/>
      <w:ind w:left="547"/>
    </w:pPr>
  </w:style>
  <w:style w:type="paragraph" w:customStyle="1" w:styleId="Heading3Text">
    <w:name w:val="Heading3 Text"/>
    <w:basedOn w:val="Normal"/>
    <w:pPr>
      <w:spacing w:before="120"/>
      <w:ind w:left="1080"/>
    </w:pPr>
  </w:style>
  <w:style w:type="paragraph" w:customStyle="1" w:styleId="Heading4Text">
    <w:name w:val="Heading4 Text"/>
    <w:basedOn w:val="Normal"/>
    <w:next w:val="Normal"/>
    <w:pPr>
      <w:spacing w:before="120"/>
      <w:ind w:left="1771"/>
    </w:pPr>
  </w:style>
  <w:style w:type="paragraph" w:customStyle="1" w:styleId="ListUnderHeading1">
    <w:name w:val="List Under Heading 1"/>
    <w:basedOn w:val="Normal"/>
    <w:pPr>
      <w:numPr>
        <w:numId w:val="2"/>
      </w:numPr>
      <w:spacing w:before="120" w:after="120" w:line="240" w:lineRule="auto"/>
    </w:pPr>
  </w:style>
  <w:style w:type="paragraph" w:customStyle="1" w:styleId="TableText">
    <w:name w:val="Table Text"/>
    <w:basedOn w:val="Normal"/>
    <w:pPr>
      <w:spacing w:before="60" w:after="60" w:line="240" w:lineRule="auto"/>
      <w:ind w:left="0"/>
    </w:pPr>
  </w:style>
  <w:style w:type="paragraph" w:customStyle="1" w:styleId="TableHeadingText">
    <w:name w:val="Table Heading Text"/>
    <w:basedOn w:val="TableText"/>
    <w:pPr>
      <w:jc w:val="center"/>
    </w:pPr>
    <w:rPr>
      <w:b/>
      <w:bCs/>
    </w:rPr>
  </w:style>
  <w:style w:type="paragraph" w:customStyle="1" w:styleId="CopyrightHead">
    <w:name w:val="Copyright Head"/>
    <w:basedOn w:val="Normal"/>
    <w:pPr>
      <w:spacing w:before="120" w:after="0"/>
      <w:ind w:left="0"/>
    </w:pPr>
    <w:rPr>
      <w:b/>
      <w:sz w:val="14"/>
    </w:rPr>
  </w:style>
  <w:style w:type="paragraph" w:customStyle="1" w:styleId="TOCTitle">
    <w:name w:val="TOC Title"/>
    <w:basedOn w:val="Normal"/>
    <w:pPr>
      <w:keepNext/>
      <w:pBdr>
        <w:bottom w:val="single" w:sz="4" w:space="0" w:color="000000"/>
      </w:pBdr>
      <w:spacing w:before="60" w:after="360"/>
      <w:ind w:left="0"/>
      <w:jc w:val="center"/>
    </w:pPr>
    <w:rPr>
      <w:sz w:val="30"/>
    </w:rPr>
  </w:style>
  <w:style w:type="paragraph" w:customStyle="1" w:styleId="SubListUnderHeading1">
    <w:name w:val="SubList Under Heading 1"/>
    <w:basedOn w:val="Normal"/>
    <w:next w:val="Normal"/>
    <w:pPr>
      <w:numPr>
        <w:numId w:val="3"/>
      </w:numPr>
      <w:tabs>
        <w:tab w:val="clear" w:pos="870"/>
        <w:tab w:val="left" w:pos="850"/>
      </w:tabs>
      <w:spacing w:before="60" w:after="60" w:line="240" w:lineRule="auto"/>
      <w:ind w:left="864" w:firstLine="0"/>
    </w:pPr>
  </w:style>
  <w:style w:type="paragraph" w:customStyle="1" w:styleId="ListUnderHeading2">
    <w:name w:val="List Under Heading 2"/>
    <w:basedOn w:val="Normal"/>
    <w:next w:val="Normal"/>
    <w:pPr>
      <w:numPr>
        <w:numId w:val="4"/>
      </w:numPr>
      <w:spacing w:before="120" w:after="120" w:line="240" w:lineRule="auto"/>
    </w:pPr>
  </w:style>
  <w:style w:type="paragraph" w:customStyle="1" w:styleId="ListUnderHeading3">
    <w:name w:val="List Under Heading 3"/>
    <w:basedOn w:val="Normal"/>
    <w:next w:val="Normal"/>
    <w:pPr>
      <w:numPr>
        <w:numId w:val="5"/>
      </w:numPr>
      <w:spacing w:before="120" w:after="120" w:line="240" w:lineRule="auto"/>
    </w:pPr>
  </w:style>
  <w:style w:type="paragraph" w:customStyle="1" w:styleId="ListUnderHeading4">
    <w:name w:val="List Under Heading 4"/>
    <w:basedOn w:val="Normal"/>
    <w:pPr>
      <w:numPr>
        <w:numId w:val="6"/>
      </w:numPr>
      <w:tabs>
        <w:tab w:val="left" w:pos="2664"/>
      </w:tabs>
      <w:spacing w:before="120" w:after="120" w:line="240" w:lineRule="auto"/>
    </w:pPr>
  </w:style>
  <w:style w:type="paragraph" w:customStyle="1" w:styleId="FirstPageLabelText">
    <w:name w:val="First Page Label Text"/>
    <w:basedOn w:val="Normal"/>
    <w:pPr>
      <w:tabs>
        <w:tab w:val="left" w:pos="0"/>
        <w:tab w:val="left" w:pos="8640"/>
      </w:tabs>
      <w:spacing w:after="120"/>
      <w:ind w:left="0"/>
      <w:jc w:val="right"/>
    </w:pPr>
  </w:style>
  <w:style w:type="paragraph" w:customStyle="1" w:styleId="FirstPageLabelHeading">
    <w:name w:val="First Page Label Heading"/>
    <w:basedOn w:val="Normal"/>
    <w:pPr>
      <w:spacing w:after="120"/>
      <w:ind w:left="0"/>
      <w:jc w:val="right"/>
    </w:pPr>
    <w:rPr>
      <w:b/>
    </w:rPr>
  </w:style>
  <w:style w:type="paragraph" w:customStyle="1" w:styleId="SubListUnderHeading2">
    <w:name w:val="SubList Under Heading 2"/>
    <w:basedOn w:val="SubListUnderHeading1"/>
    <w:next w:val="Normal"/>
    <w:pPr>
      <w:numPr>
        <w:numId w:val="7"/>
      </w:numPr>
      <w:tabs>
        <w:tab w:val="clear" w:pos="870"/>
        <w:tab w:val="left" w:pos="850"/>
      </w:tabs>
    </w:pPr>
  </w:style>
  <w:style w:type="paragraph" w:customStyle="1" w:styleId="SubListUnderHeading3">
    <w:name w:val="SubList Under Heading 3"/>
    <w:basedOn w:val="SubListUnderHeading1"/>
    <w:next w:val="Normal"/>
    <w:pPr>
      <w:numPr>
        <w:numId w:val="8"/>
      </w:numPr>
      <w:tabs>
        <w:tab w:val="clear" w:pos="870"/>
        <w:tab w:val="left" w:pos="850"/>
        <w:tab w:val="left" w:pos="1620"/>
      </w:tabs>
    </w:pPr>
  </w:style>
  <w:style w:type="paragraph" w:customStyle="1" w:styleId="SubListUnderHeading4">
    <w:name w:val="SubList Under Heading 4"/>
    <w:basedOn w:val="SubListUnderHeading1"/>
    <w:next w:val="Normal"/>
    <w:pPr>
      <w:numPr>
        <w:numId w:val="9"/>
      </w:numPr>
      <w:tabs>
        <w:tab w:val="clear" w:pos="870"/>
        <w:tab w:val="left" w:pos="850"/>
        <w:tab w:val="left" w:pos="2975"/>
      </w:tabs>
      <w:ind w:left="864" w:right="432" w:firstLine="0"/>
    </w:pPr>
  </w:style>
  <w:style w:type="paragraph" w:customStyle="1" w:styleId="ListunderTable">
    <w:name w:val="List under Table"/>
    <w:basedOn w:val="TableText"/>
    <w:pPr>
      <w:numPr>
        <w:numId w:val="10"/>
      </w:numPr>
      <w:tabs>
        <w:tab w:val="left" w:pos="143"/>
      </w:tabs>
      <w:ind w:left="144" w:hanging="173"/>
    </w:pPr>
  </w:style>
  <w:style w:type="paragraph" w:customStyle="1" w:styleId="LastListTextHeading1">
    <w:name w:val="Last List Text Heading1"/>
    <w:basedOn w:val="Normal"/>
    <w:pPr>
      <w:numPr>
        <w:numId w:val="11"/>
      </w:numPr>
      <w:tabs>
        <w:tab w:val="left" w:pos="360"/>
      </w:tabs>
      <w:ind w:left="374" w:hanging="18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qFormat/>
    <w:pPr>
      <w:ind w:left="720"/>
    </w:pPr>
  </w:style>
  <w:style w:type="paragraph" w:customStyle="1" w:styleId="FrameContents0">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JHGJH</vt:lpstr>
    </vt:vector>
  </TitlesOfParts>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JHGJH</dc:title>
  <dc:creator>aspire180</dc:creator>
  <cp:lastModifiedBy>Microsoft account</cp:lastModifiedBy>
  <cp:revision>11</cp:revision>
  <cp:lastPrinted>2004-07-08T20:56:00Z</cp:lastPrinted>
  <dcterms:created xsi:type="dcterms:W3CDTF">2022-01-11T11:46:00Z</dcterms:created>
  <dcterms:modified xsi:type="dcterms:W3CDTF">2023-01-21T07:43:00Z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335DB63D63C64D17B2ADED7EE7FCA608</vt:lpwstr>
  </property>
</Properties>
</file>